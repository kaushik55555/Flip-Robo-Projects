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2.0 -->
  <w:body>
    <w:p>
      <w:pPr>
        <w:pStyle w:val="divdiv001"/>
        <w:bidi w:val="0"/>
        <w:spacing w:before="0" w:after="160"/>
        <w:rPr>
          <w:rStyle w:val="spantext001"/>
          <w:rFonts w:ascii="Calibri" w:eastAsia="Calibri" w:hAnsi="Calibri" w:cs="Calibri"/>
          <w:b w:val="0"/>
          <w:bCs w:val="0"/>
          <w:i w:val="0"/>
          <w:iCs w:val="0"/>
          <w:sz w:val="40"/>
          <w:szCs w:val="40"/>
          <w:lang w:val="en-GB" w:eastAsia="en-GB"/>
        </w:rPr>
      </w:pPr>
      <w:r>
        <w:rPr>
          <w:strike w:val="0"/>
          <w:u w:val="none"/>
          <w:lang w:val="en-GB" w:eastAsia="en-GB"/>
        </w:rPr>
        <w:drawing>
          <wp:inline>
            <wp:extent cx="2933700" cy="2133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2933700" cy="2133600"/>
                    </a:xfrm>
                    <a:prstGeom prst="rect">
                      <a:avLst/>
                    </a:prstGeom>
                  </pic:spPr>
                </pic:pic>
              </a:graphicData>
            </a:graphic>
          </wp:inline>
        </w:drawing>
      </w:r>
    </w:p>
    <w:p>
      <w:pPr>
        <w:pStyle w:val="h1para001"/>
        <w:keepNext w:val="0"/>
        <w:keepLines w:val="0"/>
        <w:bidi w:val="0"/>
        <w:spacing w:before="322" w:after="322"/>
        <w:outlineLvl w:val="9"/>
        <w:rPr>
          <w:rFonts w:ascii="Times New Roman" w:eastAsia="Times New Roman" w:hAnsi="Times New Roman" w:cs="Times New Roman"/>
          <w:b/>
          <w:bCs/>
          <w:i w:val="0"/>
          <w:iCs w:val="0"/>
          <w:color w:val="2F5496"/>
          <w:sz w:val="48"/>
          <w:szCs w:val="48"/>
          <w:lang w:val="en-GB" w:eastAsia="en-GB"/>
        </w:rPr>
      </w:pPr>
      <w:r>
        <w:rPr>
          <w:rStyle w:val="spantext002"/>
          <w:iCs w:val="0"/>
          <w:kern w:val="0"/>
          <w:lang w:val="en-GB" w:eastAsia="en-GB"/>
        </w:rPr>
        <w:t>Micro Credit  Project </w:t>
      </w:r>
    </w:p>
    <w:p>
      <w:pPr>
        <w:pStyle w:val="divdiv002"/>
        <w:bidi w:val="0"/>
        <w:spacing w:before="0" w:after="160"/>
        <w:rPr>
          <w:rStyle w:val="spantext003"/>
          <w:rFonts w:ascii="Calibri" w:eastAsia="Calibri" w:hAnsi="Calibri" w:cs="Calibri"/>
          <w:b w:val="0"/>
          <w:bCs w:val="0"/>
          <w:i w:val="0"/>
          <w:iCs w:val="0"/>
          <w:sz w:val="40"/>
          <w:szCs w:val="40"/>
          <w:lang w:val="en-GB" w:eastAsia="en-GB"/>
        </w:rPr>
      </w:pPr>
    </w:p>
    <w:p>
      <w:pPr>
        <w:pStyle w:val="divdiv003"/>
        <w:bidi w:val="0"/>
        <w:spacing w:before="0" w:after="160"/>
        <w:rPr>
          <w:rStyle w:val="spantext004"/>
          <w:rFonts w:ascii="Calibri" w:eastAsia="Calibri" w:hAnsi="Calibri" w:cs="Calibri"/>
          <w:b w:val="0"/>
          <w:bCs w:val="0"/>
          <w:i w:val="0"/>
          <w:iCs w:val="0"/>
          <w:sz w:val="40"/>
          <w:szCs w:val="40"/>
          <w:lang w:val="en-GB" w:eastAsia="en-GB"/>
        </w:rPr>
      </w:pPr>
    </w:p>
    <w:p>
      <w:pPr>
        <w:pStyle w:val="divdiv004"/>
        <w:bidi w:val="0"/>
        <w:spacing w:before="0" w:after="160"/>
        <w:rPr>
          <w:rStyle w:val="spantext005"/>
          <w:rFonts w:ascii="Calibri" w:eastAsia="Calibri" w:hAnsi="Calibri" w:cs="Calibri"/>
          <w:b w:val="0"/>
          <w:bCs w:val="0"/>
          <w:i w:val="0"/>
          <w:iCs w:val="0"/>
          <w:sz w:val="40"/>
          <w:szCs w:val="40"/>
          <w:lang w:val="en-GB" w:eastAsia="en-GB"/>
        </w:rPr>
      </w:pPr>
    </w:p>
    <w:p>
      <w:pPr>
        <w:pStyle w:val="divdiv005"/>
        <w:bidi w:val="0"/>
        <w:spacing w:before="0" w:after="160"/>
        <w:rPr>
          <w:rFonts w:ascii="Calibri" w:eastAsia="Calibri" w:hAnsi="Calibri" w:cs="Calibri"/>
          <w:b w:val="0"/>
          <w:bCs w:val="0"/>
          <w:i w:val="0"/>
          <w:iCs w:val="0"/>
          <w:sz w:val="40"/>
          <w:szCs w:val="40"/>
          <w:lang w:val="en-GB" w:eastAsia="en-GB"/>
        </w:rPr>
      </w:pPr>
      <w:r>
        <w:rPr>
          <w:lang w:val="en-GB" w:eastAsia="en-GB"/>
        </w:rPr>
        <w:t>Submitted by:</w:t>
      </w:r>
    </w:p>
    <w:p>
      <w:pPr>
        <w:pStyle w:val="divdiv006"/>
        <w:bidi w:val="0"/>
        <w:spacing w:before="0" w:after="160"/>
        <w:rPr>
          <w:rFonts w:ascii="Calibri" w:eastAsia="Calibri" w:hAnsi="Calibri" w:cs="Calibri"/>
          <w:b w:val="0"/>
          <w:bCs w:val="0"/>
          <w:i w:val="0"/>
          <w:iCs w:val="0"/>
          <w:sz w:val="40"/>
          <w:szCs w:val="40"/>
          <w:lang w:val="en-GB" w:eastAsia="en-GB"/>
        </w:rPr>
      </w:pPr>
      <w:r>
        <w:rPr>
          <w:lang w:val="en-GB" w:eastAsia="en-GB"/>
        </w:rPr>
        <w:t>Kaushik Kalappa</w:t>
      </w:r>
    </w:p>
    <w:p>
      <w:pPr>
        <w:pStyle w:val="divdiv007"/>
        <w:bidi w:val="0"/>
        <w:spacing w:before="0" w:after="160"/>
        <w:rPr>
          <w:rStyle w:val="spantext006"/>
          <w:rFonts w:ascii="Calibri" w:eastAsia="Calibri" w:hAnsi="Calibri" w:cs="Calibri"/>
          <w:b w:val="0"/>
          <w:bCs w:val="0"/>
          <w:i w:val="0"/>
          <w:iCs w:val="0"/>
          <w:sz w:val="40"/>
          <w:szCs w:val="40"/>
          <w:lang w:val="en-GB" w:eastAsia="en-GB"/>
        </w:rPr>
      </w:pPr>
    </w:p>
    <w:p>
      <w:pPr>
        <w:pStyle w:val="divdiv008"/>
        <w:bidi w:val="0"/>
        <w:spacing w:before="0" w:after="160"/>
        <w:rPr>
          <w:rStyle w:val="spantext007"/>
          <w:rFonts w:ascii="Calibri" w:eastAsia="Calibri" w:hAnsi="Calibri" w:cs="Calibri"/>
          <w:b w:val="0"/>
          <w:bCs w:val="0"/>
          <w:i w:val="0"/>
          <w:iCs w:val="0"/>
          <w:sz w:val="40"/>
          <w:szCs w:val="40"/>
          <w:lang w:val="en-GB" w:eastAsia="en-GB"/>
        </w:rPr>
      </w:pPr>
    </w:p>
    <w:p>
      <w:pPr>
        <w:pStyle w:val="divdiv009"/>
        <w:bidi w:val="0"/>
        <w:spacing w:before="0" w:after="160"/>
        <w:rPr>
          <w:rStyle w:val="spantext008"/>
          <w:rFonts w:ascii="Calibri" w:eastAsia="Calibri" w:hAnsi="Calibri" w:cs="Calibri"/>
          <w:b w:val="0"/>
          <w:bCs w:val="0"/>
          <w:i w:val="0"/>
          <w:iCs w:val="0"/>
          <w:sz w:val="40"/>
          <w:szCs w:val="40"/>
          <w:lang w:val="en-GB" w:eastAsia="en-GB"/>
        </w:rPr>
      </w:pPr>
    </w:p>
    <w:p>
      <w:pPr>
        <w:pStyle w:val="divdiv010"/>
        <w:bidi w:val="0"/>
        <w:spacing w:before="0" w:after="160"/>
        <w:rPr>
          <w:rStyle w:val="spantext009"/>
          <w:rFonts w:ascii="Calibri" w:eastAsia="Calibri" w:hAnsi="Calibri" w:cs="Calibri"/>
          <w:b w:val="0"/>
          <w:bCs w:val="0"/>
          <w:i w:val="0"/>
          <w:iCs w:val="0"/>
          <w:sz w:val="40"/>
          <w:szCs w:val="40"/>
          <w:lang w:val="en-GB" w:eastAsia="en-GB"/>
        </w:rPr>
      </w:pPr>
    </w:p>
    <w:p>
      <w:pPr>
        <w:pStyle w:val="divdiv011"/>
        <w:bidi w:val="0"/>
        <w:spacing w:before="0" w:after="160"/>
        <w:rPr>
          <w:rFonts w:ascii="Calibri" w:eastAsia="Calibri" w:hAnsi="Calibri" w:cs="Calibri"/>
          <w:b/>
          <w:bCs/>
          <w:i w:val="0"/>
          <w:iCs w:val="0"/>
          <w:sz w:val="40"/>
          <w:szCs w:val="40"/>
          <w:lang w:val="en-GB" w:eastAsia="en-GB"/>
        </w:rPr>
      </w:pPr>
      <w:r>
        <w:rPr>
          <w:lang w:val="en-GB" w:eastAsia="en-GB"/>
        </w:rPr>
        <w:t>ACKNOWLEDGMENT</w:t>
      </w:r>
    </w:p>
    <w:p>
      <w:pPr>
        <w:pStyle w:val="divdiv012"/>
        <w:bidi w:val="0"/>
        <w:spacing w:before="0" w:after="160"/>
        <w:rPr>
          <w:rFonts w:ascii="Calibri" w:eastAsia="Calibri" w:hAnsi="Calibri" w:cs="Calibri"/>
          <w:b w:val="0"/>
          <w:bCs w:val="0"/>
          <w:i w:val="0"/>
          <w:iCs w:val="0"/>
          <w:sz w:val="30"/>
          <w:szCs w:val="30"/>
          <w:lang w:val="en-GB" w:eastAsia="en-GB"/>
        </w:rPr>
      </w:pPr>
      <w:r>
        <w:rPr>
          <w:lang w:val="en-GB" w:eastAsia="en-GB"/>
        </w:rPr>
        <w:t>My sincere thanks to my mentor and supervisor Swati Rustogi, a senior Data Scientist at Flip Robo ;Ram Prasad and Rohit from Data Trained for guidance throughout the Project phase.</w:t>
      </w:r>
    </w:p>
    <w:p>
      <w:pPr>
        <w:pStyle w:val="divdiv013"/>
        <w:bidi w:val="0"/>
        <w:spacing w:before="0" w:after="160"/>
        <w:rPr>
          <w:rFonts w:ascii="Calibri" w:eastAsia="Calibri" w:hAnsi="Calibri" w:cs="Calibri"/>
          <w:b w:val="0"/>
          <w:bCs w:val="0"/>
          <w:i w:val="0"/>
          <w:iCs w:val="0"/>
          <w:sz w:val="30"/>
          <w:szCs w:val="30"/>
          <w:lang w:val="en-GB" w:eastAsia="en-GB"/>
        </w:rPr>
      </w:pPr>
      <w:r>
        <w:rPr>
          <w:lang w:val="en-GB" w:eastAsia="en-GB"/>
        </w:rPr>
        <w:t>Source of reference would include :</w:t>
      </w:r>
    </w:p>
    <w:p>
      <w:pPr>
        <w:pStyle w:val="divdiv014"/>
        <w:bidi w:val="0"/>
        <w:spacing w:before="0" w:after="160"/>
        <w:rPr>
          <w:rFonts w:ascii="Calibri" w:eastAsia="Calibri" w:hAnsi="Calibri" w:cs="Calibri"/>
          <w:b w:val="0"/>
          <w:bCs w:val="0"/>
          <w:i w:val="0"/>
          <w:iCs w:val="0"/>
          <w:sz w:val="30"/>
          <w:szCs w:val="30"/>
          <w:lang w:val="en-GB" w:eastAsia="en-GB"/>
        </w:rPr>
      </w:pPr>
      <w:r>
        <w:rPr>
          <w:lang w:val="en-GB" w:eastAsia="en-GB"/>
        </w:rPr>
        <w:t>-https://www.geeksforgeeks.org/ </w:t>
      </w:r>
    </w:p>
    <w:p>
      <w:pPr>
        <w:pStyle w:val="divdiv015"/>
        <w:bidi w:val="0"/>
        <w:spacing w:before="0" w:after="160"/>
        <w:rPr>
          <w:rFonts w:ascii="Calibri" w:eastAsia="Calibri" w:hAnsi="Calibri" w:cs="Calibri"/>
          <w:b w:val="0"/>
          <w:bCs w:val="0"/>
          <w:i w:val="0"/>
          <w:iCs w:val="0"/>
          <w:sz w:val="30"/>
          <w:szCs w:val="30"/>
          <w:lang w:val="en-GB" w:eastAsia="en-GB"/>
        </w:rPr>
      </w:pPr>
      <w:r>
        <w:rPr>
          <w:lang w:val="en-GB" w:eastAsia="en-GB"/>
        </w:rPr>
        <w:t>-https://scikit-learn.org/stable/</w:t>
      </w:r>
    </w:p>
    <w:p>
      <w:pPr>
        <w:pStyle w:val="divdiv016"/>
        <w:bidi w:val="0"/>
        <w:spacing w:before="0" w:after="160"/>
        <w:rPr>
          <w:rFonts w:ascii="Calibri" w:eastAsia="Calibri" w:hAnsi="Calibri" w:cs="Calibri"/>
          <w:b w:val="0"/>
          <w:bCs w:val="0"/>
          <w:i w:val="0"/>
          <w:iCs w:val="0"/>
          <w:sz w:val="30"/>
          <w:szCs w:val="30"/>
          <w:lang w:val="en-GB" w:eastAsia="en-GB"/>
        </w:rPr>
      </w:pPr>
      <w:r>
        <w:rPr>
          <w:lang w:val="en-GB" w:eastAsia="en-GB"/>
        </w:rPr>
        <w:t>-https://learning.datatrained.com/</w:t>
      </w:r>
    </w:p>
    <w:p>
      <w:pPr>
        <w:pStyle w:val="divdiv017"/>
        <w:bidi w:val="0"/>
        <w:spacing w:before="0" w:after="160"/>
        <w:rPr>
          <w:rStyle w:val="spantext010"/>
          <w:rFonts w:ascii="Calibri" w:eastAsia="Calibri" w:hAnsi="Calibri" w:cs="Calibri"/>
          <w:b w:val="0"/>
          <w:bCs w:val="0"/>
          <w:i w:val="0"/>
          <w:iCs w:val="0"/>
          <w:sz w:val="40"/>
          <w:szCs w:val="40"/>
          <w:lang w:val="en-GB" w:eastAsia="en-GB"/>
        </w:rPr>
      </w:pPr>
    </w:p>
    <w:p>
      <w:pPr>
        <w:pStyle w:val="divdiv018"/>
        <w:bidi w:val="0"/>
        <w:spacing w:before="0" w:after="160"/>
        <w:rPr>
          <w:rStyle w:val="spantext011"/>
          <w:rFonts w:ascii="Calibri" w:eastAsia="Calibri" w:hAnsi="Calibri" w:cs="Calibri"/>
          <w:b w:val="0"/>
          <w:bCs w:val="0"/>
          <w:i w:val="0"/>
          <w:iCs w:val="0"/>
          <w:sz w:val="40"/>
          <w:szCs w:val="40"/>
          <w:lang w:val="en-GB" w:eastAsia="en-GB"/>
        </w:rPr>
      </w:pPr>
    </w:p>
    <w:p>
      <w:pPr>
        <w:pStyle w:val="divdiv019"/>
        <w:bidi w:val="0"/>
        <w:spacing w:before="0" w:after="160"/>
        <w:rPr>
          <w:rFonts w:ascii="Calibri" w:eastAsia="Calibri" w:hAnsi="Calibri" w:cs="Calibri"/>
          <w:b w:val="0"/>
          <w:bCs w:val="0"/>
          <w:i w:val="0"/>
          <w:iCs w:val="0"/>
          <w:sz w:val="40"/>
          <w:szCs w:val="40"/>
          <w:lang w:val="en-GB" w:eastAsia="en-GB"/>
        </w:rPr>
      </w:pPr>
      <w:r>
        <w:rPr>
          <w:b/>
          <w:bCs/>
          <w:lang w:val="en-GB" w:eastAsia="en-GB"/>
        </w:rPr>
        <w:t> </w:t>
      </w:r>
    </w:p>
    <w:p>
      <w:pPr>
        <w:pStyle w:val="divdiv021"/>
        <w:bidi w:val="0"/>
        <w:spacing w:before="0" w:after="160"/>
        <w:ind w:left="720"/>
        <w:rPr>
          <w:rFonts w:ascii="Calibri" w:eastAsia="Calibri" w:hAnsi="Calibri" w:cs="Calibri"/>
          <w:b/>
          <w:bCs/>
          <w:i w:val="0"/>
          <w:iCs w:val="0"/>
          <w:sz w:val="40"/>
          <w:szCs w:val="40"/>
          <w:lang w:val="en-GB" w:eastAsia="en-GB"/>
        </w:rPr>
      </w:pPr>
      <w:r>
        <w:rPr>
          <w:lang w:val="en-GB" w:eastAsia="en-GB"/>
        </w:rPr>
        <w:t>INTRODUCTION</w:t>
      </w:r>
    </w:p>
    <w:p>
      <w:pPr>
        <w:pStyle w:val="divdiv022"/>
        <w:bidi w:val="0"/>
        <w:spacing w:before="0" w:after="160"/>
        <w:ind w:left="720"/>
        <w:rPr>
          <w:rStyle w:val="spantext013"/>
          <w:rFonts w:ascii="Calibri" w:eastAsia="Calibri" w:hAnsi="Calibri" w:cs="Calibri"/>
          <w:b w:val="0"/>
          <w:bCs w:val="0"/>
          <w:i w:val="0"/>
          <w:iCs w:val="0"/>
          <w:sz w:val="40"/>
          <w:szCs w:val="40"/>
          <w:lang w:val="en-GB" w:eastAsia="en-GB"/>
        </w:rPr>
      </w:pPr>
    </w:p>
    <w:p>
      <w:pPr>
        <w:pStyle w:val="ullist001liitem001"/>
        <w:numPr>
          <w:ilvl w:val="0"/>
          <w:numId w:val="1"/>
        </w:numPr>
        <w:bidi w:val="0"/>
        <w:spacing w:before="0" w:after="160"/>
        <w:ind w:left="720" w:right="0" w:hanging="360"/>
        <w:rPr>
          <w:rFonts w:ascii="Symbol" w:eastAsia="Symbol" w:hAnsi="Symbol" w:cs="Symbol"/>
          <w:b w:val="0"/>
          <w:bCs w:val="0"/>
          <w:i w:val="0"/>
          <w:iCs w:val="0"/>
          <w:sz w:val="36"/>
          <w:szCs w:val="36"/>
          <w:lang w:val="en-GB" w:eastAsia="en-GB"/>
        </w:rPr>
      </w:pPr>
      <w:r>
        <w:rPr>
          <w:rStyle w:val="spantext014"/>
          <w:lang w:val="en-GB" w:eastAsia="en-GB"/>
        </w:rPr>
        <w:t>Business Problem Framing</w:t>
      </w:r>
    </w:p>
    <w:p>
      <w:pPr>
        <w:pStyle w:val="divdiv023"/>
        <w:bidi w:val="0"/>
        <w:spacing w:before="0" w:after="160"/>
        <w:ind w:left="720"/>
        <w:rPr>
          <w:rFonts w:ascii="Calibri" w:eastAsia="Calibri" w:hAnsi="Calibri" w:cs="Calibri"/>
          <w:b w:val="0"/>
          <w:bCs w:val="0"/>
          <w:i w:val="0"/>
          <w:iCs w:val="0"/>
          <w:sz w:val="30"/>
          <w:szCs w:val="30"/>
          <w:lang w:val="en-GB" w:eastAsia="en-GB"/>
        </w:rPr>
      </w:pPr>
      <w:r>
        <w:rPr>
          <w:lang w:val="en-GB" w:eastAsia="en-GB"/>
        </w:rPr>
        <w:t>Loan sanctioning is a big decision for any financial organization since it can lead to a bad investment if proper investment research is not done. The organization can  invest in any corporation, or company or an individual and it comes with certain assurance when enough background research is done about the prospects. But the conventional parameters such as salary, credit history etc would not be enough to really make a good enough decision. More and more parameters needs to be check, but it cannot be done manually with conventional manpower and hence business needs to upgrade to work these paramters through machine learning.</w:t>
      </w:r>
    </w:p>
    <w:p>
      <w:pPr>
        <w:pStyle w:val="divdiv024"/>
        <w:bidi w:val="0"/>
        <w:spacing w:before="0" w:after="160"/>
        <w:ind w:left="720"/>
        <w:rPr>
          <w:rStyle w:val="spantext015"/>
          <w:rFonts w:ascii="Calibri" w:eastAsia="Calibri" w:hAnsi="Calibri" w:cs="Calibri"/>
          <w:b w:val="0"/>
          <w:bCs w:val="0"/>
          <w:i w:val="0"/>
          <w:iCs w:val="0"/>
          <w:sz w:val="30"/>
          <w:szCs w:val="30"/>
          <w:lang w:val="en-GB" w:eastAsia="en-GB"/>
        </w:rPr>
      </w:pPr>
    </w:p>
    <w:p>
      <w:pPr>
        <w:pStyle w:val="ullist002liitem002"/>
        <w:numPr>
          <w:ilvl w:val="0"/>
          <w:numId w:val="2"/>
        </w:numPr>
        <w:bidi w:val="0"/>
        <w:spacing w:before="0" w:after="160"/>
        <w:ind w:left="720" w:right="0" w:hanging="360"/>
        <w:rPr>
          <w:rFonts w:ascii="Symbol" w:eastAsia="Symbol" w:hAnsi="Symbol" w:cs="Symbol"/>
          <w:b w:val="0"/>
          <w:bCs w:val="0"/>
          <w:i w:val="0"/>
          <w:iCs w:val="0"/>
          <w:sz w:val="36"/>
          <w:szCs w:val="36"/>
          <w:lang w:val="en-GB" w:eastAsia="en-GB"/>
        </w:rPr>
      </w:pPr>
      <w:r>
        <w:rPr>
          <w:rStyle w:val="spantext016"/>
          <w:lang w:val="en-GB" w:eastAsia="en-GB"/>
        </w:rPr>
        <w:t>Conceptual Background of the Domain Problem</w:t>
      </w:r>
    </w:p>
    <w:p>
      <w:pPr>
        <w:pStyle w:val="divdiv025"/>
        <w:bidi w:val="0"/>
        <w:spacing w:before="0" w:after="160"/>
        <w:ind w:left="720"/>
        <w:rPr>
          <w:rFonts w:ascii="Calibri" w:eastAsia="Calibri" w:hAnsi="Calibri" w:cs="Calibri"/>
          <w:b w:val="0"/>
          <w:bCs w:val="0"/>
          <w:i w:val="0"/>
          <w:iCs w:val="0"/>
          <w:sz w:val="30"/>
          <w:szCs w:val="30"/>
          <w:lang w:val="en-GB" w:eastAsia="en-GB"/>
        </w:rPr>
      </w:pPr>
      <w:r>
        <w:rPr>
          <w:lang w:val="en-GB" w:eastAsia="en-GB"/>
        </w:rPr>
        <w:t>To understand this problem we need to understand how a loan process works in a Microfinance Institution. It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Individual Business Loans and so on. 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p>
    <w:p>
      <w:pPr>
        <w:pStyle w:val="divdiv026"/>
        <w:bidi w:val="0"/>
        <w:spacing w:before="0" w:after="160"/>
        <w:ind w:left="720"/>
        <w:rPr>
          <w:rStyle w:val="spantext017"/>
          <w:rFonts w:ascii="Calibri" w:eastAsia="Calibri" w:hAnsi="Calibri" w:cs="Calibri"/>
          <w:b w:val="0"/>
          <w:bCs w:val="0"/>
          <w:i w:val="0"/>
          <w:iCs w:val="0"/>
          <w:sz w:val="30"/>
          <w:szCs w:val="30"/>
          <w:lang w:val="en-GB" w:eastAsia="en-GB"/>
        </w:rPr>
      </w:pPr>
    </w:p>
    <w:p>
      <w:pPr>
        <w:pStyle w:val="ullist003liitem003"/>
        <w:numPr>
          <w:ilvl w:val="0"/>
          <w:numId w:val="3"/>
        </w:numPr>
        <w:bidi w:val="0"/>
        <w:spacing w:before="0" w:after="160"/>
        <w:ind w:left="720" w:right="0" w:hanging="360"/>
        <w:rPr>
          <w:rFonts w:ascii="Symbol" w:eastAsia="Symbol" w:hAnsi="Symbol" w:cs="Symbol"/>
          <w:b w:val="0"/>
          <w:bCs w:val="0"/>
          <w:i w:val="0"/>
          <w:iCs w:val="0"/>
          <w:sz w:val="36"/>
          <w:szCs w:val="36"/>
          <w:lang w:val="en-GB" w:eastAsia="en-GB"/>
        </w:rPr>
      </w:pPr>
      <w:r>
        <w:rPr>
          <w:rStyle w:val="spantext018"/>
          <w:lang w:val="en-GB" w:eastAsia="en-GB"/>
        </w:rPr>
        <w:t>Review of Literature</w:t>
      </w:r>
    </w:p>
    <w:p>
      <w:pPr>
        <w:pStyle w:val="divdiv027"/>
        <w:bidi w:val="0"/>
        <w:spacing w:before="0" w:after="160"/>
        <w:ind w:left="720"/>
        <w:rPr>
          <w:rFonts w:ascii="Calibri" w:eastAsia="Calibri" w:hAnsi="Calibri" w:cs="Calibri"/>
          <w:b w:val="0"/>
          <w:bCs w:val="0"/>
          <w:i w:val="0"/>
          <w:iCs w:val="0"/>
          <w:sz w:val="30"/>
          <w:szCs w:val="30"/>
          <w:lang w:val="en-GB" w:eastAsia="en-GB"/>
        </w:rPr>
      </w:pPr>
      <w:r>
        <w:rPr>
          <w:lang w:val="en-GB" w:eastAsia="en-GB"/>
        </w:rPr>
        <w:t>Today, microfinance is widely accepted as a poverty-reduction tool, representing $70 billion in outstanding loans and a global outreach of 200 million clients. One such client that is in Telecom Industry. They are a fixed wireless telecommunications network provider. They have launched various products and have developed its business and organization based on the budget operator model, offering better products at Lower Prices.</w:t>
      </w:r>
    </w:p>
    <w:p>
      <w:pPr>
        <w:pStyle w:val="divdiv028"/>
        <w:bidi w:val="0"/>
        <w:spacing w:before="0" w:after="160"/>
        <w:ind w:left="720"/>
        <w:rPr>
          <w:rFonts w:ascii="Calibri" w:eastAsia="Calibri" w:hAnsi="Calibri" w:cs="Calibri"/>
          <w:b w:val="0"/>
          <w:bCs w:val="0"/>
          <w:i w:val="0"/>
          <w:iCs w:val="0"/>
          <w:sz w:val="30"/>
          <w:szCs w:val="30"/>
          <w:lang w:val="en-GB" w:eastAsia="en-GB"/>
        </w:rPr>
      </w:pPr>
      <w:r>
        <w:rPr>
          <w:lang w:val="en-GB" w:eastAsia="en-GB"/>
        </w:rPr>
        <w:t>They are collaborating with an MFI to provide micro-credit on mobile balances to be paid back in 5 days. </w:t>
      </w:r>
    </w:p>
    <w:p>
      <w:pPr>
        <w:pStyle w:val="divdiv029"/>
        <w:bidi w:val="0"/>
        <w:spacing w:before="0" w:after="160"/>
        <w:ind w:left="720"/>
        <w:rPr>
          <w:rFonts w:ascii="Calibri" w:eastAsia="Calibri" w:hAnsi="Calibri" w:cs="Calibri"/>
          <w:b w:val="0"/>
          <w:bCs w:val="0"/>
          <w:i w:val="0"/>
          <w:iCs w:val="0"/>
          <w:sz w:val="30"/>
          <w:szCs w:val="30"/>
          <w:lang w:val="en-GB" w:eastAsia="en-GB"/>
        </w:rPr>
      </w:pPr>
      <w:r>
        <w:rPr>
          <w:lang w:val="en-GB" w:eastAsia="en-GB"/>
        </w:rPr>
        <w:t> </w:t>
      </w:r>
    </w:p>
    <w:p>
      <w:pPr>
        <w:pStyle w:val="ullist004liitem004"/>
        <w:numPr>
          <w:ilvl w:val="0"/>
          <w:numId w:val="4"/>
        </w:numPr>
        <w:bidi w:val="0"/>
        <w:spacing w:before="0" w:after="160"/>
        <w:ind w:left="720" w:right="0" w:hanging="360"/>
        <w:rPr>
          <w:rFonts w:ascii="Symbol" w:eastAsia="Symbol" w:hAnsi="Symbol" w:cs="Symbol"/>
          <w:b w:val="0"/>
          <w:bCs w:val="0"/>
          <w:i w:val="0"/>
          <w:iCs w:val="0"/>
          <w:sz w:val="36"/>
          <w:szCs w:val="36"/>
          <w:lang w:val="en-GB" w:eastAsia="en-GB"/>
        </w:rPr>
      </w:pPr>
      <w:r>
        <w:rPr>
          <w:rStyle w:val="spantext019"/>
          <w:lang w:val="en-GB" w:eastAsia="en-GB"/>
        </w:rPr>
        <w:t>Motivation for the Problem Undertaken</w:t>
      </w:r>
    </w:p>
    <w:p>
      <w:pPr>
        <w:pStyle w:val="divdiv030"/>
        <w:bidi w:val="0"/>
        <w:spacing w:before="0" w:after="160"/>
        <w:ind w:left="720"/>
        <w:rPr>
          <w:rFonts w:ascii="Calibri" w:eastAsia="Calibri" w:hAnsi="Calibri" w:cs="Calibri"/>
          <w:b w:val="0"/>
          <w:bCs w:val="0"/>
          <w:i w:val="0"/>
          <w:iCs w:val="0"/>
          <w:sz w:val="30"/>
          <w:szCs w:val="30"/>
          <w:lang w:val="en-GB" w:eastAsia="en-GB"/>
        </w:rPr>
      </w:pPr>
      <w:r>
        <w:rPr>
          <w:lang w:val="en-GB" w:eastAsia="en-GB"/>
        </w:rPr>
        <w:t>The main motivation is to help the client make a better and more informed decision in lending their financial resource so that there will be as low defaulters as possible. With the help of this model companies can find the confidence to invest in potential areas so that poor families are also  mitigated of their problems financial through this scheme</w:t>
      </w:r>
    </w:p>
    <w:p>
      <w:pPr>
        <w:pStyle w:val="divdiv031"/>
        <w:bidi w:val="0"/>
        <w:spacing w:before="0" w:after="160"/>
        <w:ind w:left="720"/>
        <w:rPr>
          <w:rStyle w:val="spantext020"/>
          <w:rFonts w:ascii="Calibri" w:eastAsia="Calibri" w:hAnsi="Calibri" w:cs="Calibri"/>
          <w:b w:val="0"/>
          <w:bCs w:val="0"/>
          <w:i w:val="0"/>
          <w:iCs w:val="0"/>
          <w:sz w:val="40"/>
          <w:szCs w:val="40"/>
          <w:lang w:val="en-GB" w:eastAsia="en-GB"/>
        </w:rPr>
      </w:pPr>
    </w:p>
    <w:p>
      <w:pPr>
        <w:pStyle w:val="divdiv032"/>
        <w:bidi w:val="0"/>
        <w:spacing w:before="0" w:after="160"/>
        <w:ind w:left="720"/>
        <w:rPr>
          <w:rStyle w:val="spantext021"/>
          <w:rFonts w:ascii="Calibri" w:eastAsia="Calibri" w:hAnsi="Calibri" w:cs="Calibri"/>
          <w:b w:val="0"/>
          <w:bCs w:val="0"/>
          <w:i w:val="0"/>
          <w:iCs w:val="0"/>
          <w:sz w:val="40"/>
          <w:szCs w:val="40"/>
          <w:lang w:val="en-GB" w:eastAsia="en-GB"/>
        </w:rPr>
      </w:pPr>
    </w:p>
    <w:p>
      <w:pPr>
        <w:pStyle w:val="divdiv033"/>
        <w:bidi w:val="0"/>
        <w:spacing w:before="0" w:after="160"/>
        <w:ind w:left="720"/>
        <w:rPr>
          <w:rStyle w:val="spantext022"/>
          <w:rFonts w:ascii="Calibri" w:eastAsia="Calibri" w:hAnsi="Calibri" w:cs="Calibri"/>
          <w:b w:val="0"/>
          <w:bCs w:val="0"/>
          <w:i w:val="0"/>
          <w:iCs w:val="0"/>
          <w:sz w:val="40"/>
          <w:szCs w:val="40"/>
          <w:lang w:val="en-GB" w:eastAsia="en-GB"/>
        </w:rPr>
      </w:pPr>
    </w:p>
    <w:p>
      <w:pPr>
        <w:pStyle w:val="divdiv042"/>
        <w:bidi w:val="0"/>
        <w:spacing w:before="0" w:after="160"/>
        <w:rPr>
          <w:rFonts w:ascii="Calibri" w:eastAsia="Calibri" w:hAnsi="Calibri" w:cs="Calibri"/>
          <w:b/>
          <w:bCs/>
          <w:i w:val="0"/>
          <w:iCs w:val="0"/>
          <w:sz w:val="40"/>
          <w:szCs w:val="40"/>
          <w:lang w:val="en-GB" w:eastAsia="en-GB"/>
        </w:rPr>
      </w:pPr>
      <w:r>
        <w:rPr>
          <w:lang w:val="en-GB" w:eastAsia="en-GB"/>
        </w:rPr>
        <w:t>Analytical Problem Framing</w:t>
      </w:r>
    </w:p>
    <w:p>
      <w:pPr>
        <w:pStyle w:val="ullist005liitem005"/>
        <w:numPr>
          <w:ilvl w:val="0"/>
          <w:numId w:val="5"/>
        </w:numPr>
        <w:bidi w:val="0"/>
        <w:spacing w:before="0" w:after="160"/>
        <w:ind w:left="720" w:right="0" w:hanging="360"/>
        <w:rPr>
          <w:rFonts w:ascii="Symbol" w:eastAsia="Symbol" w:hAnsi="Symbol" w:cs="Symbol"/>
          <w:b w:val="0"/>
          <w:bCs w:val="0"/>
          <w:i w:val="0"/>
          <w:iCs w:val="0"/>
          <w:sz w:val="36"/>
          <w:szCs w:val="36"/>
          <w:lang w:val="en-GB" w:eastAsia="en-GB"/>
        </w:rPr>
      </w:pPr>
      <w:r>
        <w:rPr>
          <w:rStyle w:val="spantext031"/>
          <w:lang w:val="en-GB" w:eastAsia="en-GB"/>
        </w:rPr>
        <w:t>Mathematical/ Analytical Modeling of the Problem</w:t>
      </w:r>
    </w:p>
    <w:p>
      <w:pPr>
        <w:pStyle w:val="divdiv043"/>
        <w:bidi w:val="0"/>
        <w:spacing w:before="0" w:after="160"/>
        <w:ind w:left="720"/>
        <w:rPr>
          <w:rFonts w:ascii="Calibri" w:eastAsia="Calibri" w:hAnsi="Calibri" w:cs="Calibri"/>
          <w:b w:val="0"/>
          <w:bCs w:val="0"/>
          <w:i w:val="0"/>
          <w:iCs w:val="0"/>
          <w:sz w:val="30"/>
          <w:szCs w:val="30"/>
          <w:lang w:val="en-GB" w:eastAsia="en-GB"/>
        </w:rPr>
      </w:pPr>
      <w:r>
        <w:rPr>
          <w:lang w:val="en-GB" w:eastAsia="en-GB"/>
        </w:rPr>
        <w:t>Mathematically the mean and median ere calculated for each column to check for the distribution</w:t>
      </w:r>
    </w:p>
    <w:p>
      <w:pPr>
        <w:pStyle w:val="divdiv045"/>
        <w:bidi w:val="0"/>
        <w:spacing w:before="0" w:after="160"/>
        <w:ind w:left="720"/>
        <w:rPr>
          <w:rFonts w:ascii="Calibri" w:eastAsia="Calibri" w:hAnsi="Calibri" w:cs="Calibri"/>
          <w:b w:val="0"/>
          <w:bCs w:val="0"/>
          <w:i w:val="0"/>
          <w:iCs w:val="0"/>
          <w:sz w:val="30"/>
          <w:szCs w:val="30"/>
          <w:lang w:val="en-GB" w:eastAsia="en-GB"/>
        </w:rPr>
      </w:pPr>
      <w:r>
        <w:rPr>
          <w:lang w:val="en-GB" w:eastAsia="en-GB"/>
        </w:rPr>
        <w:t>Had to check for null values existing in the dataset</w:t>
      </w:r>
    </w:p>
    <w:p>
      <w:pPr>
        <w:pStyle w:val="divdiv046"/>
        <w:bidi w:val="0"/>
        <w:spacing w:before="0" w:after="160"/>
        <w:ind w:left="720"/>
        <w:rPr>
          <w:rFonts w:ascii="Calibri" w:eastAsia="Calibri" w:hAnsi="Calibri" w:cs="Calibri"/>
          <w:b w:val="0"/>
          <w:bCs w:val="0"/>
          <w:i w:val="0"/>
          <w:iCs w:val="0"/>
          <w:sz w:val="30"/>
          <w:szCs w:val="30"/>
          <w:lang w:val="en-GB" w:eastAsia="en-GB"/>
        </w:rPr>
      </w:pPr>
      <w:r>
        <w:rPr>
          <w:lang w:val="en-GB" w:eastAsia="en-GB"/>
        </w:rPr>
        <w:t>Had to use various univariate and bivariate plots to check for distribution and relationship between columns such as plot, scatterplot, displots. </w:t>
      </w:r>
    </w:p>
    <w:p>
      <w:pPr>
        <w:pStyle w:val="divdiv047"/>
        <w:bidi w:val="0"/>
        <w:spacing w:before="0" w:after="160"/>
        <w:ind w:left="720"/>
        <w:rPr>
          <w:rStyle w:val="spantext032"/>
          <w:rFonts w:ascii="Calibri" w:eastAsia="Calibri" w:hAnsi="Calibri" w:cs="Calibri"/>
          <w:b w:val="0"/>
          <w:bCs w:val="0"/>
          <w:i w:val="0"/>
          <w:iCs w:val="0"/>
          <w:sz w:val="30"/>
          <w:szCs w:val="30"/>
          <w:lang w:val="en-GB" w:eastAsia="en-GB"/>
        </w:rPr>
      </w:pPr>
    </w:p>
    <w:p>
      <w:pPr>
        <w:pStyle w:val="ullist006liitem006"/>
        <w:numPr>
          <w:ilvl w:val="0"/>
          <w:numId w:val="6"/>
        </w:numPr>
        <w:bidi w:val="0"/>
        <w:spacing w:before="0" w:after="160"/>
        <w:ind w:left="720" w:right="0" w:hanging="360"/>
        <w:rPr>
          <w:rFonts w:ascii="Symbol" w:eastAsia="Symbol" w:hAnsi="Symbol" w:cs="Symbol"/>
          <w:b w:val="0"/>
          <w:bCs w:val="0"/>
          <w:i w:val="0"/>
          <w:iCs w:val="0"/>
          <w:sz w:val="36"/>
          <w:szCs w:val="36"/>
          <w:lang w:val="en-GB" w:eastAsia="en-GB"/>
        </w:rPr>
      </w:pPr>
      <w:r>
        <w:rPr>
          <w:rStyle w:val="spantext033"/>
          <w:lang w:val="en-GB" w:eastAsia="en-GB"/>
        </w:rPr>
        <w:t>Data Sources and their formats</w:t>
      </w:r>
    </w:p>
    <w:p>
      <w:pPr>
        <w:pStyle w:val="divdiv048"/>
        <w:bidi w:val="0"/>
        <w:spacing w:before="0" w:after="160"/>
        <w:ind w:left="720"/>
        <w:rPr>
          <w:rFonts w:ascii="Calibri" w:eastAsia="Calibri" w:hAnsi="Calibri" w:cs="Calibri"/>
          <w:b w:val="0"/>
          <w:bCs w:val="0"/>
          <w:i w:val="0"/>
          <w:iCs w:val="0"/>
          <w:sz w:val="30"/>
          <w:szCs w:val="30"/>
          <w:lang w:val="en-GB" w:eastAsia="en-GB"/>
        </w:rPr>
      </w:pPr>
      <w:r>
        <w:rPr>
          <w:lang w:val="en-GB" w:eastAsia="en-GB"/>
        </w:rPr>
        <w:t>The data was shared by the client from a Telecom company in the form of csv file. They had about 209593 columns and 37 rows</w:t>
      </w:r>
    </w:p>
    <w:p>
      <w:pPr>
        <w:pStyle w:val="divdiv049"/>
        <w:bidi w:val="0"/>
        <w:spacing w:before="0" w:after="160"/>
        <w:ind w:left="720"/>
        <w:rPr>
          <w:rStyle w:val="spantext034"/>
          <w:rFonts w:ascii="Calibri" w:eastAsia="Calibri" w:hAnsi="Calibri" w:cs="Calibri"/>
          <w:b w:val="0"/>
          <w:bCs w:val="0"/>
          <w:i w:val="0"/>
          <w:iCs w:val="0"/>
          <w:sz w:val="30"/>
          <w:szCs w:val="30"/>
          <w:lang w:val="en-GB" w:eastAsia="en-GB"/>
        </w:rPr>
      </w:pPr>
    </w:p>
    <w:p>
      <w:pPr>
        <w:pStyle w:val="ullist007liitem007"/>
        <w:numPr>
          <w:ilvl w:val="0"/>
          <w:numId w:val="7"/>
        </w:numPr>
        <w:bidi w:val="0"/>
        <w:spacing w:before="0" w:after="160"/>
        <w:ind w:left="720" w:right="0" w:hanging="360"/>
        <w:rPr>
          <w:rFonts w:ascii="Symbol" w:eastAsia="Symbol" w:hAnsi="Symbol" w:cs="Symbol"/>
          <w:b w:val="0"/>
          <w:bCs w:val="0"/>
          <w:i w:val="0"/>
          <w:iCs w:val="0"/>
          <w:sz w:val="36"/>
          <w:szCs w:val="36"/>
          <w:lang w:val="en-GB" w:eastAsia="en-GB"/>
        </w:rPr>
      </w:pPr>
      <w:r>
        <w:rPr>
          <w:rStyle w:val="spantext035"/>
          <w:lang w:val="en-GB" w:eastAsia="en-GB"/>
        </w:rPr>
        <w:t>Data Preprocessing Done</w:t>
      </w:r>
    </w:p>
    <w:p>
      <w:pPr>
        <w:pStyle w:val="divdiv050"/>
        <w:bidi w:val="0"/>
        <w:spacing w:before="0" w:after="160"/>
        <w:ind w:left="720"/>
        <w:rPr>
          <w:rFonts w:ascii="Calibri" w:eastAsia="Calibri" w:hAnsi="Calibri" w:cs="Calibri"/>
          <w:b w:val="0"/>
          <w:bCs w:val="0"/>
          <w:i w:val="0"/>
          <w:iCs w:val="0"/>
          <w:sz w:val="30"/>
          <w:szCs w:val="30"/>
          <w:lang w:val="en-GB" w:eastAsia="en-GB"/>
        </w:rPr>
      </w:pPr>
      <w:r>
        <w:rPr>
          <w:lang w:val="en-GB" w:eastAsia="en-GB"/>
        </w:rPr>
        <w:t>Dropped the columns Unnamed: 0, msisdn and pcircle since they were not required</w:t>
      </w:r>
    </w:p>
    <w:p>
      <w:pPr>
        <w:pStyle w:val="divdiv051"/>
        <w:bidi w:val="0"/>
        <w:spacing w:before="0" w:after="160"/>
        <w:ind w:left="720"/>
        <w:rPr>
          <w:rFonts w:ascii="Calibri" w:eastAsia="Calibri" w:hAnsi="Calibri" w:cs="Calibri"/>
          <w:b w:val="0"/>
          <w:bCs w:val="0"/>
          <w:i w:val="0"/>
          <w:iCs w:val="0"/>
          <w:sz w:val="30"/>
          <w:szCs w:val="30"/>
          <w:lang w:val="en-GB" w:eastAsia="en-GB"/>
        </w:rPr>
      </w:pPr>
      <w:r>
        <w:rPr>
          <w:lang w:val="en-GB" w:eastAsia="en-GB"/>
        </w:rPr>
        <w:t>Dropped columns: last_rech_date_da, cnt_da_rech30, fr_da_rech30, cnt_da_rech90, fr_da_rech90, medianamnt_loans30,medianamnt_loans90</w:t>
      </w:r>
    </w:p>
    <w:p>
      <w:pPr>
        <w:pStyle w:val="divdiv052"/>
        <w:bidi w:val="0"/>
        <w:spacing w:before="0" w:after="160"/>
        <w:ind w:left="720"/>
        <w:rPr>
          <w:rFonts w:ascii="Calibri" w:eastAsia="Calibri" w:hAnsi="Calibri" w:cs="Calibri"/>
          <w:b w:val="0"/>
          <w:bCs w:val="0"/>
          <w:i w:val="0"/>
          <w:iCs w:val="0"/>
          <w:sz w:val="30"/>
          <w:szCs w:val="30"/>
          <w:lang w:val="en-GB" w:eastAsia="en-GB"/>
        </w:rPr>
      </w:pPr>
      <w:r>
        <w:rPr>
          <w:lang w:val="en-GB" w:eastAsia="en-GB"/>
        </w:rPr>
        <w:t>since the values greater than 0 are very less and more than 75 percent are 0 and less</w:t>
      </w:r>
    </w:p>
    <w:p>
      <w:pPr>
        <w:pStyle w:val="divdiv053"/>
        <w:bidi w:val="0"/>
        <w:spacing w:before="0" w:after="160"/>
        <w:ind w:left="720"/>
        <w:rPr>
          <w:rStyle w:val="spantext036"/>
          <w:rFonts w:ascii="Calibri" w:eastAsia="Calibri" w:hAnsi="Calibri" w:cs="Calibri"/>
          <w:b w:val="0"/>
          <w:bCs w:val="0"/>
          <w:i w:val="0"/>
          <w:iCs w:val="0"/>
          <w:sz w:val="30"/>
          <w:szCs w:val="30"/>
          <w:lang w:val="en-GB" w:eastAsia="en-GB"/>
        </w:rPr>
      </w:pPr>
    </w:p>
    <w:p>
      <w:pPr>
        <w:pStyle w:val="ullist008liitem008"/>
        <w:numPr>
          <w:ilvl w:val="0"/>
          <w:numId w:val="8"/>
        </w:numPr>
        <w:bidi w:val="0"/>
        <w:spacing w:before="0" w:after="160"/>
        <w:ind w:left="720" w:right="0" w:hanging="360"/>
        <w:rPr>
          <w:rFonts w:ascii="Symbol" w:eastAsia="Symbol" w:hAnsi="Symbol" w:cs="Symbol"/>
          <w:b w:val="0"/>
          <w:bCs w:val="0"/>
          <w:i w:val="0"/>
          <w:iCs w:val="0"/>
          <w:sz w:val="36"/>
          <w:szCs w:val="36"/>
          <w:lang w:val="en-GB" w:eastAsia="en-GB"/>
        </w:rPr>
      </w:pPr>
      <w:r>
        <w:rPr>
          <w:rStyle w:val="spantext037"/>
          <w:lang w:val="en-GB" w:eastAsia="en-GB"/>
        </w:rPr>
        <w:t>Data Inputs- Logic- Output Relationships</w:t>
      </w:r>
    </w:p>
    <w:p>
      <w:pPr>
        <w:pStyle w:val="divdiv054"/>
        <w:bidi w:val="0"/>
        <w:spacing w:before="0" w:after="160"/>
        <w:ind w:left="720"/>
        <w:rPr>
          <w:rFonts w:ascii="Calibri" w:eastAsia="Calibri" w:hAnsi="Calibri" w:cs="Calibri"/>
          <w:b w:val="0"/>
          <w:bCs w:val="0"/>
          <w:i w:val="0"/>
          <w:iCs w:val="0"/>
          <w:sz w:val="30"/>
          <w:szCs w:val="30"/>
          <w:lang w:val="en-GB" w:eastAsia="en-GB"/>
        </w:rPr>
      </w:pPr>
      <w:r>
        <w:rPr>
          <w:lang w:val="en-GB" w:eastAsia="en-GB"/>
        </w:rPr>
        <w:t>The target variable is label which is a flag indicating whether the user paid back the credit amount within 5 days of issuing the loan. It is in terms of 0s and 1s and is a categorical column</w:t>
      </w:r>
    </w:p>
    <w:p>
      <w:pPr>
        <w:pStyle w:val="divdiv055"/>
        <w:bidi w:val="0"/>
        <w:spacing w:before="0" w:after="160"/>
        <w:ind w:left="720"/>
        <w:rPr>
          <w:rFonts w:ascii="Calibri" w:eastAsia="Calibri" w:hAnsi="Calibri" w:cs="Calibri"/>
          <w:b w:val="0"/>
          <w:bCs w:val="0"/>
          <w:i w:val="0"/>
          <w:iCs w:val="0"/>
          <w:sz w:val="30"/>
          <w:szCs w:val="30"/>
          <w:lang w:val="en-GB" w:eastAsia="en-GB"/>
        </w:rPr>
      </w:pPr>
      <w:r>
        <w:rPr>
          <w:lang w:val="en-GB" w:eastAsia="en-GB"/>
        </w:rPr>
        <w:t>The correlation suggests that: </w:t>
      </w:r>
      <w:r>
        <w:rPr>
          <w:rStyle w:val="spantext038"/>
          <w:lang w:val="en-GB" w:eastAsia="en-GB"/>
        </w:rPr>
        <w:t>cnt_ma_rech30, sumamnt_ma_rech30, cnt_ma_rech9, sumamnt_ma_rech90</w:t>
      </w:r>
      <w:r>
        <w:rPr>
          <w:lang w:val="en-GB" w:eastAsia="en-GB"/>
        </w:rPr>
        <w:t>have a positive corelation with the target column</w:t>
      </w:r>
    </w:p>
    <w:p>
      <w:pPr>
        <w:pStyle w:val="divdiv056"/>
        <w:bidi w:val="0"/>
        <w:spacing w:before="0" w:after="160"/>
        <w:ind w:left="720"/>
        <w:rPr>
          <w:rStyle w:val="spantext039"/>
          <w:rFonts w:ascii="Calibri" w:eastAsia="Calibri" w:hAnsi="Calibri" w:cs="Calibri"/>
          <w:b w:val="0"/>
          <w:bCs w:val="0"/>
          <w:i w:val="0"/>
          <w:iCs w:val="0"/>
          <w:sz w:val="30"/>
          <w:szCs w:val="30"/>
          <w:lang w:val="en-GB" w:eastAsia="en-GB"/>
        </w:rPr>
      </w:pPr>
    </w:p>
    <w:p>
      <w:pPr>
        <w:pStyle w:val="ullist009liitem009"/>
        <w:numPr>
          <w:ilvl w:val="0"/>
          <w:numId w:val="9"/>
        </w:numPr>
        <w:bidi w:val="0"/>
        <w:spacing w:before="0" w:after="160"/>
        <w:ind w:left="720" w:right="0" w:hanging="360"/>
        <w:rPr>
          <w:rFonts w:ascii="Symbol" w:eastAsia="Symbol" w:hAnsi="Symbol" w:cs="Symbol"/>
          <w:b w:val="0"/>
          <w:bCs w:val="0"/>
          <w:i w:val="0"/>
          <w:iCs w:val="0"/>
          <w:sz w:val="36"/>
          <w:szCs w:val="36"/>
          <w:lang w:val="en-GB" w:eastAsia="en-GB"/>
        </w:rPr>
      </w:pPr>
      <w:r>
        <w:rPr>
          <w:rStyle w:val="spantext040"/>
          <w:lang w:val="en-GB" w:eastAsia="en-GB"/>
        </w:rPr>
        <w:t>State the set of assumptions (if any) related to the problem under consideration</w:t>
      </w:r>
    </w:p>
    <w:p>
      <w:pPr>
        <w:pStyle w:val="divdiv057"/>
        <w:bidi w:val="0"/>
        <w:spacing w:before="0" w:after="160"/>
        <w:rPr>
          <w:rFonts w:ascii="Calibri" w:eastAsia="Calibri" w:hAnsi="Calibri" w:cs="Calibri"/>
          <w:b w:val="0"/>
          <w:bCs w:val="0"/>
          <w:i w:val="0"/>
          <w:iCs w:val="0"/>
          <w:sz w:val="30"/>
          <w:szCs w:val="30"/>
          <w:lang w:val="en-GB" w:eastAsia="en-GB"/>
        </w:rPr>
      </w:pPr>
      <w:r>
        <w:rPr>
          <w:lang w:val="en-GB" w:eastAsia="en-GB"/>
        </w:rPr>
        <w:t>None</w:t>
      </w:r>
    </w:p>
    <w:p>
      <w:pPr>
        <w:pStyle w:val="ullist010liitem010"/>
        <w:numPr>
          <w:ilvl w:val="0"/>
          <w:numId w:val="10"/>
        </w:numPr>
        <w:bidi w:val="0"/>
        <w:spacing w:before="0" w:after="160"/>
        <w:ind w:left="720" w:right="0" w:hanging="360"/>
        <w:rPr>
          <w:rFonts w:ascii="Symbol" w:eastAsia="Symbol" w:hAnsi="Symbol" w:cs="Symbol"/>
          <w:b w:val="0"/>
          <w:bCs w:val="0"/>
          <w:i w:val="0"/>
          <w:iCs w:val="0"/>
          <w:sz w:val="36"/>
          <w:szCs w:val="36"/>
          <w:lang w:val="en-GB" w:eastAsia="en-GB"/>
        </w:rPr>
      </w:pPr>
      <w:r>
        <w:rPr>
          <w:rStyle w:val="spantext041"/>
          <w:lang w:val="en-GB" w:eastAsia="en-GB"/>
        </w:rPr>
        <w:t>Hardware and Software Requirements and Tools Used</w:t>
      </w:r>
    </w:p>
    <w:p>
      <w:pPr>
        <w:pStyle w:val="divdiv058"/>
        <w:bidi w:val="0"/>
        <w:spacing w:before="0" w:after="160"/>
        <w:ind w:left="720"/>
        <w:rPr>
          <w:rFonts w:ascii="Calibri" w:eastAsia="Calibri" w:hAnsi="Calibri" w:cs="Calibri"/>
          <w:b w:val="0"/>
          <w:bCs w:val="0"/>
          <w:i w:val="0"/>
          <w:iCs w:val="0"/>
          <w:sz w:val="30"/>
          <w:szCs w:val="30"/>
          <w:lang w:val="en-GB" w:eastAsia="en-GB"/>
        </w:rPr>
      </w:pPr>
      <w:r>
        <w:rPr>
          <w:lang w:val="en-GB" w:eastAsia="en-GB"/>
        </w:rPr>
        <w:t>The models are run in a 4gb ram with pentium processor in Jupyter Notebook</w:t>
      </w:r>
    </w:p>
    <w:p>
      <w:pPr>
        <w:pStyle w:val="divdiv059"/>
        <w:bidi w:val="0"/>
        <w:spacing w:before="0" w:after="160"/>
        <w:ind w:left="720"/>
        <w:rPr>
          <w:rFonts w:ascii="Calibri" w:eastAsia="Calibri" w:hAnsi="Calibri" w:cs="Calibri"/>
          <w:b w:val="0"/>
          <w:bCs w:val="0"/>
          <w:i w:val="0"/>
          <w:iCs w:val="0"/>
          <w:sz w:val="30"/>
          <w:szCs w:val="30"/>
          <w:lang w:val="en-GB" w:eastAsia="en-GB"/>
        </w:rPr>
      </w:pPr>
      <w:r>
        <w:rPr>
          <w:lang w:val="en-GB" w:eastAsia="en-GB"/>
        </w:rPr>
        <w:t>The libraries used are:</w:t>
      </w:r>
    </w:p>
    <w:p>
      <w:pPr>
        <w:pStyle w:val="divdiv060"/>
        <w:bidi w:val="0"/>
        <w:spacing w:before="0" w:after="160"/>
        <w:ind w:left="720"/>
        <w:rPr>
          <w:rFonts w:ascii="Calibri" w:eastAsia="Calibri" w:hAnsi="Calibri" w:cs="Calibri"/>
          <w:b w:val="0"/>
          <w:bCs w:val="0"/>
          <w:i w:val="0"/>
          <w:iCs w:val="0"/>
          <w:sz w:val="30"/>
          <w:szCs w:val="30"/>
          <w:lang w:val="en-GB" w:eastAsia="en-GB"/>
        </w:rPr>
      </w:pPr>
      <w:r>
        <w:rPr>
          <w:lang w:val="en-GB" w:eastAsia="en-GB"/>
        </w:rPr>
        <w:t>Pandas for dataframe</w:t>
      </w:r>
    </w:p>
    <w:p>
      <w:pPr>
        <w:pStyle w:val="divdiv061"/>
        <w:bidi w:val="0"/>
        <w:spacing w:before="0" w:after="160"/>
        <w:ind w:left="720"/>
        <w:rPr>
          <w:rFonts w:ascii="Calibri" w:eastAsia="Calibri" w:hAnsi="Calibri" w:cs="Calibri"/>
          <w:b w:val="0"/>
          <w:bCs w:val="0"/>
          <w:i w:val="0"/>
          <w:iCs w:val="0"/>
          <w:sz w:val="30"/>
          <w:szCs w:val="30"/>
          <w:lang w:val="en-GB" w:eastAsia="en-GB"/>
        </w:rPr>
      </w:pPr>
      <w:r>
        <w:rPr>
          <w:lang w:val="en-GB" w:eastAsia="en-GB"/>
        </w:rPr>
        <w:t>Numpy, and Math  for arrays and mathematical functions</w:t>
      </w:r>
    </w:p>
    <w:p>
      <w:pPr>
        <w:pStyle w:val="divdiv062"/>
        <w:bidi w:val="0"/>
        <w:spacing w:before="0" w:after="160"/>
        <w:ind w:left="720"/>
        <w:rPr>
          <w:rFonts w:ascii="Calibri" w:eastAsia="Calibri" w:hAnsi="Calibri" w:cs="Calibri"/>
          <w:b w:val="0"/>
          <w:bCs w:val="0"/>
          <w:i w:val="0"/>
          <w:iCs w:val="0"/>
          <w:sz w:val="30"/>
          <w:szCs w:val="30"/>
          <w:lang w:val="en-GB" w:eastAsia="en-GB"/>
        </w:rPr>
      </w:pPr>
      <w:r>
        <w:rPr>
          <w:lang w:val="en-GB" w:eastAsia="en-GB"/>
        </w:rPr>
        <w:t>Seaborn and matplotlib for visual plottings</w:t>
      </w:r>
    </w:p>
    <w:p>
      <w:pPr>
        <w:pStyle w:val="divdiv063"/>
        <w:bidi w:val="0"/>
        <w:spacing w:before="0" w:after="160"/>
        <w:ind w:left="720"/>
        <w:rPr>
          <w:rFonts w:ascii="Calibri" w:eastAsia="Calibri" w:hAnsi="Calibri" w:cs="Calibri"/>
          <w:b w:val="0"/>
          <w:bCs w:val="0"/>
          <w:i w:val="0"/>
          <w:iCs w:val="0"/>
          <w:sz w:val="30"/>
          <w:szCs w:val="30"/>
          <w:lang w:val="en-GB" w:eastAsia="en-GB"/>
        </w:rPr>
      </w:pPr>
      <w:r>
        <w:rPr>
          <w:lang w:val="en-GB" w:eastAsia="en-GB"/>
        </w:rPr>
        <w:t>sklearn for importing models and classification metrics</w:t>
      </w:r>
    </w:p>
    <w:p>
      <w:pPr>
        <w:pStyle w:val="divdiv064"/>
        <w:bidi w:val="0"/>
        <w:spacing w:before="0" w:after="160"/>
        <w:ind w:left="720"/>
        <w:rPr>
          <w:rStyle w:val="spantext042"/>
          <w:rFonts w:ascii="Calibri" w:eastAsia="Calibri" w:hAnsi="Calibri" w:cs="Calibri"/>
          <w:b w:val="0"/>
          <w:bCs w:val="0"/>
          <w:i w:val="0"/>
          <w:iCs w:val="0"/>
          <w:sz w:val="30"/>
          <w:szCs w:val="30"/>
          <w:lang w:val="en-GB" w:eastAsia="en-GB"/>
        </w:rPr>
      </w:pPr>
    </w:p>
    <w:p>
      <w:pPr>
        <w:pStyle w:val="divdiv065"/>
        <w:bidi w:val="0"/>
        <w:spacing w:before="0" w:after="160"/>
        <w:ind w:left="720"/>
        <w:rPr>
          <w:rStyle w:val="spantext043"/>
          <w:rFonts w:ascii="Calibri" w:eastAsia="Calibri" w:hAnsi="Calibri" w:cs="Calibri"/>
          <w:b/>
          <w:bCs/>
          <w:i w:val="0"/>
          <w:iCs w:val="0"/>
          <w:sz w:val="40"/>
          <w:szCs w:val="40"/>
          <w:lang w:val="en-GB" w:eastAsia="en-GB"/>
        </w:rPr>
      </w:pPr>
    </w:p>
    <w:p>
      <w:pPr>
        <w:pStyle w:val="divdiv066"/>
        <w:bidi w:val="0"/>
        <w:spacing w:before="0" w:after="160"/>
        <w:ind w:left="720"/>
        <w:rPr>
          <w:rFonts w:ascii="Calibri" w:eastAsia="Calibri" w:hAnsi="Calibri" w:cs="Calibri"/>
          <w:b/>
          <w:bCs/>
          <w:i w:val="0"/>
          <w:iCs w:val="0"/>
          <w:sz w:val="40"/>
          <w:szCs w:val="40"/>
          <w:lang w:val="en-GB" w:eastAsia="en-GB"/>
        </w:rPr>
      </w:pPr>
      <w:r>
        <w:rPr>
          <w:lang w:val="en-GB" w:eastAsia="en-GB"/>
        </w:rPr>
        <w:t> </w:t>
      </w:r>
    </w:p>
    <w:p>
      <w:pPr>
        <w:pStyle w:val="divdiv067"/>
        <w:bidi w:val="0"/>
        <w:spacing w:before="0" w:after="160"/>
        <w:ind w:left="720"/>
        <w:rPr>
          <w:rFonts w:ascii="Calibri" w:eastAsia="Calibri" w:hAnsi="Calibri" w:cs="Calibri"/>
          <w:b/>
          <w:bCs/>
          <w:i w:val="0"/>
          <w:iCs w:val="0"/>
          <w:sz w:val="40"/>
          <w:szCs w:val="40"/>
          <w:lang w:val="en-GB" w:eastAsia="en-GB"/>
        </w:rPr>
      </w:pPr>
      <w:r>
        <w:rPr>
          <w:lang w:val="en-GB" w:eastAsia="en-GB"/>
        </w:rPr>
        <w:t xml:space="preserve">Model/s Development and Evaluation </w:t>
      </w:r>
    </w:p>
    <w:p>
      <w:pPr>
        <w:pStyle w:val="divdiv068"/>
        <w:bidi w:val="0"/>
        <w:spacing w:before="0" w:after="160"/>
        <w:ind w:left="720"/>
        <w:rPr>
          <w:rStyle w:val="spantext044"/>
          <w:rFonts w:ascii="Calibri" w:eastAsia="Calibri" w:hAnsi="Calibri" w:cs="Calibri"/>
          <w:b/>
          <w:bCs/>
          <w:i w:val="0"/>
          <w:iCs w:val="0"/>
          <w:sz w:val="40"/>
          <w:szCs w:val="40"/>
          <w:lang w:val="en-GB" w:eastAsia="en-GB"/>
        </w:rPr>
      </w:pPr>
    </w:p>
    <w:p>
      <w:pPr>
        <w:pStyle w:val="ullist011liitem011"/>
        <w:numPr>
          <w:ilvl w:val="0"/>
          <w:numId w:val="11"/>
        </w:numPr>
        <w:bidi w:val="0"/>
        <w:spacing w:before="0" w:after="160"/>
        <w:ind w:left="720" w:right="0" w:hanging="360"/>
        <w:rPr>
          <w:rFonts w:ascii="Symbol" w:eastAsia="Symbol" w:hAnsi="Symbol" w:cs="Symbol"/>
          <w:b w:val="0"/>
          <w:bCs w:val="0"/>
          <w:i w:val="0"/>
          <w:iCs w:val="0"/>
          <w:sz w:val="36"/>
          <w:szCs w:val="36"/>
          <w:lang w:val="en-GB" w:eastAsia="en-GB"/>
        </w:rPr>
      </w:pPr>
      <w:r>
        <w:rPr>
          <w:rStyle w:val="spantext045"/>
          <w:lang w:val="en-GB" w:eastAsia="en-GB"/>
        </w:rPr>
        <w:t>Identification of possible problem-solving approaches (methods)</w:t>
      </w:r>
    </w:p>
    <w:p>
      <w:pPr>
        <w:pStyle w:val="divdiv069"/>
        <w:bidi w:val="0"/>
        <w:spacing w:before="0" w:after="160"/>
        <w:ind w:left="720"/>
        <w:rPr>
          <w:rFonts w:ascii="Calibri" w:eastAsia="Calibri" w:hAnsi="Calibri" w:cs="Calibri"/>
          <w:b/>
          <w:bCs/>
          <w:i w:val="0"/>
          <w:iCs w:val="0"/>
          <w:sz w:val="30"/>
          <w:szCs w:val="30"/>
          <w:lang w:val="en-GB" w:eastAsia="en-GB"/>
        </w:rPr>
      </w:pPr>
      <w:r>
        <w:rPr>
          <w:b w:val="0"/>
          <w:bCs w:val="0"/>
          <w:lang w:val="en-GB" w:eastAsia="en-GB"/>
        </w:rPr>
        <w:t>First dropped the unwanted columns and created new columns date</w:t>
      </w:r>
    </w:p>
    <w:p>
      <w:pPr>
        <w:pStyle w:val="divdiv070"/>
        <w:bidi w:val="0"/>
        <w:spacing w:before="0" w:after="160"/>
        <w:ind w:left="720"/>
        <w:rPr>
          <w:rFonts w:ascii="Calibri" w:eastAsia="Calibri" w:hAnsi="Calibri" w:cs="Calibri"/>
          <w:b/>
          <w:bCs/>
          <w:i w:val="0"/>
          <w:iCs w:val="0"/>
          <w:sz w:val="30"/>
          <w:szCs w:val="30"/>
          <w:lang w:val="en-GB" w:eastAsia="en-GB"/>
        </w:rPr>
      </w:pPr>
      <w:r>
        <w:rPr>
          <w:b w:val="0"/>
          <w:bCs w:val="0"/>
          <w:lang w:val="en-GB" w:eastAsia="en-GB"/>
        </w:rPr>
        <w:t>Then dropped categorical columns for skewness reduction</w:t>
      </w:r>
    </w:p>
    <w:p>
      <w:pPr>
        <w:pStyle w:val="divdiv071"/>
        <w:bidi w:val="0"/>
        <w:spacing w:before="0" w:after="160"/>
        <w:ind w:left="720"/>
        <w:rPr>
          <w:rFonts w:ascii="Calibri" w:eastAsia="Calibri" w:hAnsi="Calibri" w:cs="Calibri"/>
          <w:b/>
          <w:bCs/>
          <w:i w:val="0"/>
          <w:iCs w:val="0"/>
          <w:sz w:val="30"/>
          <w:szCs w:val="30"/>
          <w:lang w:val="en-GB" w:eastAsia="en-GB"/>
        </w:rPr>
      </w:pPr>
      <w:r>
        <w:rPr>
          <w:b w:val="0"/>
          <w:bCs w:val="0"/>
          <w:lang w:val="en-GB" w:eastAsia="en-GB"/>
        </w:rPr>
        <w:t>The checked for skewness and removed outliers and replaced them witth upper limit </w:t>
      </w:r>
    </w:p>
    <w:p>
      <w:pPr>
        <w:pStyle w:val="divdiv072"/>
        <w:bidi w:val="0"/>
        <w:spacing w:before="0" w:after="160"/>
        <w:ind w:left="720"/>
        <w:rPr>
          <w:rFonts w:ascii="Calibri" w:eastAsia="Calibri" w:hAnsi="Calibri" w:cs="Calibri"/>
          <w:b/>
          <w:bCs/>
          <w:i w:val="0"/>
          <w:iCs w:val="0"/>
          <w:sz w:val="30"/>
          <w:szCs w:val="30"/>
          <w:lang w:val="en-GB" w:eastAsia="en-GB"/>
        </w:rPr>
      </w:pPr>
      <w:r>
        <w:rPr>
          <w:b w:val="0"/>
          <w:bCs w:val="0"/>
          <w:lang w:val="en-GB" w:eastAsia="en-GB"/>
        </w:rPr>
        <w:t>Then applied log transformation to get the skewness in accceptable range</w:t>
      </w:r>
    </w:p>
    <w:p>
      <w:pPr>
        <w:pStyle w:val="divdiv073"/>
        <w:bidi w:val="0"/>
        <w:spacing w:before="0" w:after="160"/>
        <w:ind w:left="720"/>
        <w:rPr>
          <w:rFonts w:ascii="Calibri" w:eastAsia="Calibri" w:hAnsi="Calibri" w:cs="Calibri"/>
          <w:b/>
          <w:bCs/>
          <w:i w:val="0"/>
          <w:iCs w:val="0"/>
          <w:sz w:val="30"/>
          <w:szCs w:val="30"/>
          <w:lang w:val="en-GB" w:eastAsia="en-GB"/>
        </w:rPr>
      </w:pPr>
      <w:r>
        <w:rPr>
          <w:b w:val="0"/>
          <w:bCs w:val="0"/>
          <w:lang w:val="en-GB" w:eastAsia="en-GB"/>
        </w:rPr>
        <w:t>Then collaborated the categorical columns and then sent them for model testing</w:t>
      </w:r>
    </w:p>
    <w:p>
      <w:pPr>
        <w:pStyle w:val="divdiv074"/>
        <w:bidi w:val="0"/>
        <w:spacing w:before="0" w:after="160"/>
        <w:ind w:left="720"/>
        <w:rPr>
          <w:rFonts w:ascii="Calibri" w:eastAsia="Calibri" w:hAnsi="Calibri" w:cs="Calibri"/>
          <w:b/>
          <w:bCs/>
          <w:i w:val="0"/>
          <w:iCs w:val="0"/>
          <w:sz w:val="30"/>
          <w:szCs w:val="30"/>
          <w:lang w:val="en-GB" w:eastAsia="en-GB"/>
        </w:rPr>
      </w:pPr>
      <w:r>
        <w:rPr>
          <w:b w:val="0"/>
          <w:bCs w:val="0"/>
          <w:lang w:val="en-GB" w:eastAsia="en-GB"/>
        </w:rPr>
        <w:t>The applied various classification models to find the best fit model for the dataset</w:t>
      </w:r>
    </w:p>
    <w:p>
      <w:pPr>
        <w:pStyle w:val="divdiv075"/>
        <w:bidi w:val="0"/>
        <w:spacing w:before="0" w:after="160"/>
        <w:ind w:left="720"/>
        <w:rPr>
          <w:rStyle w:val="spantext046"/>
          <w:rFonts w:ascii="Calibri" w:eastAsia="Calibri" w:hAnsi="Calibri" w:cs="Calibri"/>
          <w:b/>
          <w:bCs/>
          <w:i w:val="0"/>
          <w:iCs w:val="0"/>
          <w:sz w:val="30"/>
          <w:szCs w:val="30"/>
          <w:lang w:val="en-GB" w:eastAsia="en-GB"/>
        </w:rPr>
      </w:pPr>
    </w:p>
    <w:p>
      <w:pPr>
        <w:pStyle w:val="divdiv076"/>
        <w:bidi w:val="0"/>
        <w:spacing w:before="0" w:after="160"/>
        <w:ind w:left="720"/>
        <w:rPr>
          <w:rStyle w:val="spantext047"/>
          <w:rFonts w:ascii="Calibri" w:eastAsia="Calibri" w:hAnsi="Calibri" w:cs="Calibri"/>
          <w:b/>
          <w:bCs/>
          <w:i w:val="0"/>
          <w:iCs w:val="0"/>
          <w:sz w:val="30"/>
          <w:szCs w:val="30"/>
          <w:lang w:val="en-GB" w:eastAsia="en-GB"/>
        </w:rPr>
      </w:pPr>
    </w:p>
    <w:p>
      <w:pPr>
        <w:pStyle w:val="ullist012liitem012"/>
        <w:numPr>
          <w:ilvl w:val="0"/>
          <w:numId w:val="12"/>
        </w:numPr>
        <w:bidi w:val="0"/>
        <w:spacing w:before="0" w:after="160"/>
        <w:ind w:left="720" w:right="0" w:hanging="360"/>
        <w:rPr>
          <w:rFonts w:ascii="Symbol" w:eastAsia="Symbol" w:hAnsi="Symbol" w:cs="Symbol"/>
          <w:b w:val="0"/>
          <w:bCs w:val="0"/>
          <w:i w:val="0"/>
          <w:iCs w:val="0"/>
          <w:sz w:val="36"/>
          <w:szCs w:val="36"/>
          <w:lang w:val="en-GB" w:eastAsia="en-GB"/>
        </w:rPr>
      </w:pPr>
      <w:r>
        <w:rPr>
          <w:rStyle w:val="spantext048"/>
          <w:lang w:val="en-GB" w:eastAsia="en-GB"/>
        </w:rPr>
        <w:t>Testing of Identified Approaches (Algorithms)</w:t>
      </w:r>
    </w:p>
    <w:p>
      <w:pPr>
        <w:pStyle w:val="divdiv077"/>
        <w:bidi w:val="0"/>
        <w:spacing w:before="0" w:after="160"/>
        <w:ind w:left="720"/>
        <w:rPr>
          <w:rFonts w:ascii="Calibri" w:eastAsia="Calibri" w:hAnsi="Calibri" w:cs="Calibri"/>
          <w:b/>
          <w:bCs/>
          <w:i w:val="0"/>
          <w:iCs w:val="0"/>
          <w:sz w:val="30"/>
          <w:szCs w:val="30"/>
          <w:lang w:val="en-GB" w:eastAsia="en-GB"/>
        </w:rPr>
      </w:pPr>
      <w:r>
        <w:rPr>
          <w:b w:val="0"/>
          <w:bCs w:val="0"/>
          <w:lang w:val="en-GB" w:eastAsia="en-GB"/>
        </w:rPr>
        <w:t>Decision Tree Classifier</w:t>
      </w:r>
    </w:p>
    <w:p>
      <w:pPr>
        <w:pStyle w:val="divdiv078"/>
        <w:bidi w:val="0"/>
        <w:spacing w:before="0" w:after="160"/>
        <w:ind w:left="720"/>
        <w:rPr>
          <w:rFonts w:ascii="Calibri" w:eastAsia="Calibri" w:hAnsi="Calibri" w:cs="Calibri"/>
          <w:b/>
          <w:bCs/>
          <w:i w:val="0"/>
          <w:iCs w:val="0"/>
          <w:sz w:val="30"/>
          <w:szCs w:val="30"/>
          <w:lang w:val="en-GB" w:eastAsia="en-GB"/>
        </w:rPr>
      </w:pPr>
      <w:r>
        <w:rPr>
          <w:b w:val="0"/>
          <w:bCs w:val="0"/>
          <w:lang w:val="en-GB" w:eastAsia="en-GB"/>
        </w:rPr>
        <w:t>Linear Support Vector Classifier</w:t>
      </w:r>
    </w:p>
    <w:p>
      <w:pPr>
        <w:pStyle w:val="divdiv079"/>
        <w:bidi w:val="0"/>
        <w:spacing w:before="0" w:after="160"/>
        <w:ind w:left="720"/>
        <w:rPr>
          <w:rFonts w:ascii="Calibri" w:eastAsia="Calibri" w:hAnsi="Calibri" w:cs="Calibri"/>
          <w:b/>
          <w:bCs/>
          <w:i w:val="0"/>
          <w:iCs w:val="0"/>
          <w:sz w:val="30"/>
          <w:szCs w:val="30"/>
          <w:lang w:val="en-GB" w:eastAsia="en-GB"/>
        </w:rPr>
      </w:pPr>
      <w:r>
        <w:rPr>
          <w:b w:val="0"/>
          <w:bCs w:val="0"/>
          <w:lang w:val="en-GB" w:eastAsia="en-GB"/>
        </w:rPr>
        <w:t>RandomForestClassifier</w:t>
      </w:r>
    </w:p>
    <w:p>
      <w:pPr>
        <w:pStyle w:val="divdiv080"/>
        <w:bidi w:val="0"/>
        <w:spacing w:before="0" w:after="160"/>
        <w:rPr>
          <w:rFonts w:ascii="Calibri" w:eastAsia="Calibri" w:hAnsi="Calibri" w:cs="Calibri"/>
          <w:b w:val="0"/>
          <w:bCs w:val="0"/>
          <w:i w:val="0"/>
          <w:iCs w:val="0"/>
          <w:sz w:val="30"/>
          <w:szCs w:val="30"/>
          <w:lang w:val="en-GB" w:eastAsia="en-GB"/>
        </w:rPr>
      </w:pPr>
      <w:r>
        <w:rPr>
          <w:lang w:val="en-GB" w:eastAsia="en-GB"/>
        </w:rPr>
        <w:t>Naive_Bayes</w:t>
      </w:r>
    </w:p>
    <w:p>
      <w:pPr>
        <w:pStyle w:val="divdiv081"/>
        <w:bidi w:val="0"/>
        <w:spacing w:before="0" w:after="160"/>
        <w:rPr>
          <w:rStyle w:val="spantext049"/>
          <w:rFonts w:ascii="Calibri" w:eastAsia="Calibri" w:hAnsi="Calibri" w:cs="Calibri"/>
          <w:b w:val="0"/>
          <w:bCs w:val="0"/>
          <w:i w:val="0"/>
          <w:iCs w:val="0"/>
          <w:sz w:val="30"/>
          <w:szCs w:val="30"/>
          <w:lang w:val="en-GB" w:eastAsia="en-GB"/>
        </w:rPr>
      </w:pPr>
    </w:p>
    <w:p>
      <w:pPr>
        <w:pStyle w:val="divdiv082"/>
        <w:bidi w:val="0"/>
        <w:spacing w:before="0" w:after="160"/>
        <w:rPr>
          <w:rStyle w:val="spantext050"/>
          <w:rFonts w:ascii="Calibri" w:eastAsia="Calibri" w:hAnsi="Calibri" w:cs="Calibri"/>
          <w:b w:val="0"/>
          <w:bCs w:val="0"/>
          <w:i w:val="0"/>
          <w:iCs w:val="0"/>
          <w:sz w:val="30"/>
          <w:szCs w:val="30"/>
          <w:lang w:val="en-GB" w:eastAsia="en-GB"/>
        </w:rPr>
      </w:pPr>
    </w:p>
    <w:p>
      <w:pPr>
        <w:pStyle w:val="ullist013liitem013"/>
        <w:numPr>
          <w:ilvl w:val="0"/>
          <w:numId w:val="13"/>
        </w:numPr>
        <w:bidi w:val="0"/>
        <w:spacing w:before="0" w:after="160"/>
        <w:ind w:left="720" w:right="0" w:hanging="360"/>
        <w:rPr>
          <w:rFonts w:ascii="Symbol" w:eastAsia="Symbol" w:hAnsi="Symbol" w:cs="Symbol"/>
          <w:b w:val="0"/>
          <w:bCs w:val="0"/>
          <w:i w:val="0"/>
          <w:iCs w:val="0"/>
          <w:sz w:val="36"/>
          <w:szCs w:val="36"/>
          <w:lang w:val="en-GB" w:eastAsia="en-GB"/>
        </w:rPr>
      </w:pPr>
      <w:r>
        <w:rPr>
          <w:rStyle w:val="spantext051"/>
          <w:lang w:val="en-GB" w:eastAsia="en-GB"/>
        </w:rPr>
        <w:t>Run and Evaluate selected models</w:t>
      </w:r>
    </w:p>
    <w:p>
      <w:pPr>
        <w:pStyle w:val="divdiv083"/>
        <w:bidi w:val="0"/>
        <w:spacing w:before="0" w:after="160"/>
        <w:ind w:left="720"/>
        <w:rPr>
          <w:rFonts w:ascii="Calibri" w:eastAsia="Calibri" w:hAnsi="Calibri" w:cs="Calibri"/>
          <w:b w:val="0"/>
          <w:bCs w:val="0"/>
          <w:i w:val="0"/>
          <w:iCs w:val="0"/>
          <w:sz w:val="30"/>
          <w:szCs w:val="30"/>
          <w:lang w:val="en-GB" w:eastAsia="en-GB"/>
        </w:rPr>
      </w:pPr>
      <w:r>
        <w:rPr>
          <w:lang w:val="en-GB" w:eastAsia="en-GB"/>
        </w:rPr>
        <w:t>Decision Tree Classifier:</w:t>
      </w:r>
    </w:p>
    <w:p>
      <w:pPr>
        <w:pStyle w:val="divdiv084"/>
        <w:bidi w:val="0"/>
        <w:spacing w:before="0" w:after="160"/>
        <w:ind w:left="720"/>
        <w:rPr>
          <w:rStyle w:val="spantext052"/>
          <w:rFonts w:ascii="Calibri" w:eastAsia="Calibri" w:hAnsi="Calibri" w:cs="Calibri"/>
          <w:b w:val="0"/>
          <w:bCs w:val="0"/>
          <w:i w:val="0"/>
          <w:iCs w:val="0"/>
          <w:sz w:val="30"/>
          <w:szCs w:val="30"/>
          <w:lang w:val="en-GB" w:eastAsia="en-GB"/>
        </w:rPr>
      </w:pPr>
      <w:r>
        <w:rPr>
          <w:strike w:val="0"/>
          <w:u w:val="none"/>
          <w:lang w:val="en-GB" w:eastAsia="en-GB"/>
        </w:rPr>
        <w:drawing>
          <wp:inline>
            <wp:extent cx="4352925" cy="28670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4352925" cy="2867025"/>
                    </a:xfrm>
                    <a:prstGeom prst="rect">
                      <a:avLst/>
                    </a:prstGeom>
                  </pic:spPr>
                </pic:pic>
              </a:graphicData>
            </a:graphic>
          </wp:inline>
        </w:drawing>
      </w:r>
    </w:p>
    <w:p>
      <w:pPr>
        <w:pStyle w:val="divdiv085"/>
        <w:bidi w:val="0"/>
        <w:spacing w:before="0" w:after="160"/>
        <w:ind w:left="720"/>
        <w:rPr>
          <w:rFonts w:ascii="Calibri" w:eastAsia="Calibri" w:hAnsi="Calibri" w:cs="Calibri"/>
          <w:b w:val="0"/>
          <w:bCs w:val="0"/>
          <w:i w:val="0"/>
          <w:iCs w:val="0"/>
          <w:sz w:val="30"/>
          <w:szCs w:val="30"/>
          <w:lang w:val="en-GB" w:eastAsia="en-GB"/>
        </w:rPr>
      </w:pPr>
      <w:r>
        <w:rPr>
          <w:lang w:val="en-GB" w:eastAsia="en-GB"/>
        </w:rPr>
        <w:t>Linear Support Vector Classifier:</w:t>
      </w:r>
    </w:p>
    <w:p>
      <w:pPr>
        <w:pStyle w:val="divdiv086"/>
        <w:bidi w:val="0"/>
        <w:spacing w:before="0" w:after="160"/>
        <w:ind w:left="720"/>
        <w:rPr>
          <w:rStyle w:val="spantext053"/>
          <w:rFonts w:ascii="Calibri" w:eastAsia="Calibri" w:hAnsi="Calibri" w:cs="Calibri"/>
          <w:b w:val="0"/>
          <w:bCs w:val="0"/>
          <w:i w:val="0"/>
          <w:iCs w:val="0"/>
          <w:sz w:val="30"/>
          <w:szCs w:val="30"/>
          <w:lang w:val="en-GB" w:eastAsia="en-GB"/>
        </w:rPr>
      </w:pPr>
      <w:r>
        <w:rPr>
          <w:strike w:val="0"/>
          <w:u w:val="none"/>
          <w:lang w:val="en-GB" w:eastAsia="en-GB"/>
        </w:rPr>
        <w:drawing>
          <wp:inline>
            <wp:extent cx="4248150" cy="2971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4248150" cy="2971800"/>
                    </a:xfrm>
                    <a:prstGeom prst="rect">
                      <a:avLst/>
                    </a:prstGeom>
                  </pic:spPr>
                </pic:pic>
              </a:graphicData>
            </a:graphic>
          </wp:inline>
        </w:drawing>
      </w:r>
    </w:p>
    <w:p>
      <w:pPr>
        <w:pStyle w:val="divdiv087"/>
        <w:bidi w:val="0"/>
        <w:spacing w:before="0" w:after="160"/>
        <w:ind w:left="720"/>
        <w:rPr>
          <w:rFonts w:ascii="Calibri" w:eastAsia="Calibri" w:hAnsi="Calibri" w:cs="Calibri"/>
          <w:b w:val="0"/>
          <w:bCs w:val="0"/>
          <w:i w:val="0"/>
          <w:iCs w:val="0"/>
          <w:sz w:val="30"/>
          <w:szCs w:val="30"/>
          <w:lang w:val="en-GB" w:eastAsia="en-GB"/>
        </w:rPr>
      </w:pPr>
      <w:r>
        <w:rPr>
          <w:lang w:val="en-GB" w:eastAsia="en-GB"/>
        </w:rPr>
        <w:t>RandomForestClassifier:</w:t>
      </w:r>
    </w:p>
    <w:p>
      <w:pPr>
        <w:pStyle w:val="divdiv088"/>
        <w:bidi w:val="0"/>
        <w:spacing w:before="0" w:after="160"/>
        <w:ind w:left="720"/>
        <w:rPr>
          <w:rFonts w:ascii="Calibri" w:eastAsia="Calibri" w:hAnsi="Calibri" w:cs="Calibri"/>
          <w:b w:val="0"/>
          <w:bCs w:val="0"/>
          <w:i w:val="0"/>
          <w:iCs w:val="0"/>
          <w:sz w:val="30"/>
          <w:szCs w:val="30"/>
          <w:lang w:val="en-GB" w:eastAsia="en-GB"/>
        </w:rPr>
      </w:pPr>
      <w:r>
        <w:rPr>
          <w:strike w:val="0"/>
          <w:u w:val="none"/>
          <w:lang w:val="en-GB" w:eastAsia="en-GB"/>
        </w:rPr>
        <w:drawing>
          <wp:inline>
            <wp:extent cx="4286250" cy="27622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4286250" cy="2762250"/>
                    </a:xfrm>
                    <a:prstGeom prst="rect">
                      <a:avLst/>
                    </a:prstGeom>
                  </pic:spPr>
                </pic:pic>
              </a:graphicData>
            </a:graphic>
          </wp:inline>
        </w:drawing>
      </w:r>
    </w:p>
    <w:p>
      <w:pPr>
        <w:pStyle w:val="divdiv088"/>
        <w:bidi w:val="0"/>
        <w:spacing w:before="0" w:after="160"/>
        <w:ind w:left="720"/>
        <w:rPr>
          <w:rFonts w:ascii="Calibri" w:eastAsia="Calibri" w:hAnsi="Calibri" w:cs="Calibri"/>
          <w:b w:val="0"/>
          <w:bCs w:val="0"/>
          <w:i w:val="0"/>
          <w:iCs w:val="0"/>
          <w:sz w:val="30"/>
          <w:szCs w:val="30"/>
          <w:lang w:val="en-GB" w:eastAsia="en-GB"/>
        </w:rPr>
      </w:pPr>
      <w:r>
        <w:rPr>
          <w:lang w:val="en-GB" w:eastAsia="en-GB"/>
        </w:rPr>
        <w:t>Naive_Bayes:</w:t>
      </w:r>
    </w:p>
    <w:p>
      <w:pPr>
        <w:pStyle w:val="divdiv090"/>
        <w:bidi w:val="0"/>
        <w:spacing w:before="0" w:after="160"/>
        <w:ind w:left="720"/>
        <w:rPr>
          <w:rStyle w:val="spantext055"/>
          <w:rFonts w:ascii="Calibri" w:eastAsia="Calibri" w:hAnsi="Calibri" w:cs="Calibri"/>
          <w:b w:val="0"/>
          <w:bCs w:val="0"/>
          <w:i w:val="0"/>
          <w:iCs w:val="0"/>
          <w:sz w:val="30"/>
          <w:szCs w:val="30"/>
          <w:lang w:val="en-GB" w:eastAsia="en-GB"/>
        </w:rPr>
      </w:pPr>
      <w:r>
        <w:rPr>
          <w:strike w:val="0"/>
          <w:u w:val="none"/>
          <w:lang w:val="en-GB" w:eastAsia="en-GB"/>
        </w:rPr>
        <w:drawing>
          <wp:inline>
            <wp:extent cx="4295775" cy="29051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4295775" cy="2905125"/>
                    </a:xfrm>
                    <a:prstGeom prst="rect">
                      <a:avLst/>
                    </a:prstGeom>
                  </pic:spPr>
                </pic:pic>
              </a:graphicData>
            </a:graphic>
          </wp:inline>
        </w:drawing>
      </w:r>
    </w:p>
    <w:p>
      <w:pPr>
        <w:pStyle w:val="divdiv091"/>
        <w:bidi w:val="0"/>
        <w:spacing w:before="0" w:after="160"/>
        <w:ind w:left="720"/>
        <w:rPr>
          <w:rFonts w:ascii="Calibri" w:eastAsia="Calibri" w:hAnsi="Calibri" w:cs="Calibri"/>
          <w:b w:val="0"/>
          <w:bCs w:val="0"/>
          <w:i w:val="0"/>
          <w:iCs w:val="0"/>
          <w:sz w:val="30"/>
          <w:szCs w:val="30"/>
          <w:lang w:val="en-GB" w:eastAsia="en-GB"/>
        </w:rPr>
      </w:pPr>
      <w:r>
        <w:rPr>
          <w:lang w:val="en-GB" w:eastAsia="en-GB"/>
        </w:rPr>
        <w:t>The accuracy of Random Forest Classifier was the highest which was the first level of key factor for best fit model</w:t>
      </w:r>
    </w:p>
    <w:p>
      <w:pPr>
        <w:pStyle w:val="divdiv092"/>
        <w:bidi w:val="0"/>
        <w:spacing w:before="0" w:after="160"/>
        <w:ind w:left="720"/>
        <w:rPr>
          <w:rStyle w:val="spantext056"/>
          <w:rFonts w:ascii="Calibri" w:eastAsia="Calibri" w:hAnsi="Calibri" w:cs="Calibri"/>
          <w:b w:val="0"/>
          <w:bCs w:val="0"/>
          <w:i w:val="0"/>
          <w:iCs w:val="0"/>
          <w:sz w:val="30"/>
          <w:szCs w:val="30"/>
          <w:lang w:val="en-GB" w:eastAsia="en-GB"/>
        </w:rPr>
      </w:pPr>
    </w:p>
    <w:p>
      <w:pPr>
        <w:pStyle w:val="divdiv093"/>
        <w:bidi w:val="0"/>
        <w:spacing w:before="0" w:after="160"/>
        <w:ind w:left="720"/>
        <w:rPr>
          <w:rStyle w:val="spantext057"/>
          <w:rFonts w:ascii="Calibri" w:eastAsia="Calibri" w:hAnsi="Calibri" w:cs="Calibri"/>
          <w:b w:val="0"/>
          <w:bCs w:val="0"/>
          <w:i w:val="0"/>
          <w:iCs w:val="0"/>
          <w:sz w:val="30"/>
          <w:szCs w:val="30"/>
          <w:lang w:val="en-GB" w:eastAsia="en-GB"/>
        </w:rPr>
      </w:pPr>
    </w:p>
    <w:p>
      <w:pPr>
        <w:pStyle w:val="ullist014liitem014"/>
        <w:numPr>
          <w:ilvl w:val="0"/>
          <w:numId w:val="14"/>
        </w:numPr>
        <w:bidi w:val="0"/>
        <w:spacing w:before="0" w:after="160"/>
        <w:ind w:left="720" w:right="0" w:hanging="360"/>
        <w:rPr>
          <w:rFonts w:ascii="Symbol" w:eastAsia="Symbol" w:hAnsi="Symbol" w:cs="Symbol"/>
          <w:b w:val="0"/>
          <w:bCs w:val="0"/>
          <w:i w:val="0"/>
          <w:iCs w:val="0"/>
          <w:sz w:val="36"/>
          <w:szCs w:val="36"/>
          <w:lang w:val="en-GB" w:eastAsia="en-GB"/>
        </w:rPr>
      </w:pPr>
      <w:r>
        <w:rPr>
          <w:rStyle w:val="spantext058"/>
          <w:lang w:val="en-GB" w:eastAsia="en-GB"/>
        </w:rPr>
        <w:t>Key Metrics for success in solving problem under consideration</w:t>
      </w:r>
    </w:p>
    <w:p>
      <w:pPr>
        <w:pStyle w:val="divdiv094"/>
        <w:bidi w:val="0"/>
        <w:spacing w:before="0" w:after="160"/>
        <w:ind w:left="720"/>
        <w:rPr>
          <w:rFonts w:ascii="Calibri" w:eastAsia="Calibri" w:hAnsi="Calibri" w:cs="Calibri"/>
          <w:b w:val="0"/>
          <w:bCs w:val="0"/>
          <w:i w:val="0"/>
          <w:iCs w:val="0"/>
          <w:sz w:val="30"/>
          <w:szCs w:val="30"/>
          <w:lang w:val="en-GB" w:eastAsia="en-GB"/>
        </w:rPr>
      </w:pPr>
      <w:r>
        <w:rPr>
          <w:lang w:val="en-GB" w:eastAsia="en-GB"/>
        </w:rPr>
        <w:t>The difference between Cross Validation and accuracy score of different models</w:t>
      </w:r>
    </w:p>
    <w:p>
      <w:pPr>
        <w:pStyle w:val="divdiv095"/>
        <w:bidi w:val="0"/>
        <w:spacing w:before="0" w:after="160"/>
        <w:ind w:left="720"/>
        <w:rPr>
          <w:rStyle w:val="spantext059"/>
          <w:rFonts w:ascii="Calibri" w:eastAsia="Calibri" w:hAnsi="Calibri" w:cs="Calibri"/>
          <w:b w:val="0"/>
          <w:bCs w:val="0"/>
          <w:i w:val="0"/>
          <w:iCs w:val="0"/>
          <w:sz w:val="30"/>
          <w:szCs w:val="30"/>
          <w:lang w:val="en-GB" w:eastAsia="en-GB"/>
        </w:rPr>
      </w:pPr>
    </w:p>
    <w:p>
      <w:pPr>
        <w:pStyle w:val="divdiv096"/>
        <w:bidi w:val="0"/>
        <w:spacing w:before="0" w:after="160"/>
        <w:ind w:left="720"/>
        <w:rPr>
          <w:rFonts w:ascii="Calibri" w:eastAsia="Calibri" w:hAnsi="Calibri" w:cs="Calibri"/>
          <w:b/>
          <w:bCs/>
          <w:i w:val="0"/>
          <w:iCs w:val="0"/>
          <w:sz w:val="30"/>
          <w:szCs w:val="30"/>
          <w:lang w:val="en-GB" w:eastAsia="en-GB"/>
        </w:rPr>
      </w:pPr>
      <w:r>
        <w:rPr>
          <w:b w:val="0"/>
          <w:bCs w:val="0"/>
          <w:lang w:val="en-GB" w:eastAsia="en-GB"/>
        </w:rPr>
        <w:t>Decision Tree Classifier:</w:t>
      </w:r>
    </w:p>
    <w:p>
      <w:pPr>
        <w:pStyle w:val="divdiv097"/>
        <w:bidi w:val="0"/>
        <w:spacing w:before="0" w:after="160"/>
        <w:ind w:left="720"/>
        <w:rPr>
          <w:rFonts w:ascii="Calibri" w:eastAsia="Calibri" w:hAnsi="Calibri" w:cs="Calibri"/>
          <w:b/>
          <w:bCs/>
          <w:i w:val="0"/>
          <w:iCs w:val="0"/>
          <w:sz w:val="30"/>
          <w:szCs w:val="30"/>
          <w:lang w:val="en-GB" w:eastAsia="en-GB"/>
        </w:rPr>
      </w:pPr>
      <w:r>
        <w:rPr>
          <w:b w:val="0"/>
          <w:bCs w:val="0"/>
          <w:lang w:val="en-GB" w:eastAsia="en-GB"/>
        </w:rPr>
        <w:t>(0.8856038678075002-0.883054304149387)*100 = </w:t>
      </w:r>
      <w:r>
        <w:rPr>
          <w:rStyle w:val="spantext060"/>
          <w:b w:val="0"/>
          <w:bCs w:val="0"/>
          <w:lang w:val="en-GB" w:eastAsia="en-GB"/>
        </w:rPr>
        <w:t>0.25495636581132075</w:t>
      </w:r>
    </w:p>
    <w:p>
      <w:pPr>
        <w:pStyle w:val="divdiv098"/>
        <w:bidi w:val="0"/>
        <w:spacing w:before="0" w:after="160"/>
        <w:ind w:left="720"/>
        <w:rPr>
          <w:rStyle w:val="spantext061"/>
          <w:rFonts w:ascii="Calibri" w:eastAsia="Calibri" w:hAnsi="Calibri" w:cs="Calibri"/>
          <w:b w:val="0"/>
          <w:bCs w:val="0"/>
          <w:i w:val="0"/>
          <w:iCs w:val="0"/>
          <w:sz w:val="30"/>
          <w:szCs w:val="30"/>
          <w:lang w:val="en-GB" w:eastAsia="en-GB"/>
        </w:rPr>
      </w:pPr>
    </w:p>
    <w:p>
      <w:pPr>
        <w:pStyle w:val="divdiv099"/>
        <w:bidi w:val="0"/>
        <w:spacing w:before="0" w:after="160"/>
        <w:ind w:left="720"/>
        <w:rPr>
          <w:rFonts w:ascii="Calibri" w:eastAsia="Calibri" w:hAnsi="Calibri" w:cs="Calibri"/>
          <w:b w:val="0"/>
          <w:bCs w:val="0"/>
          <w:i w:val="0"/>
          <w:iCs w:val="0"/>
          <w:sz w:val="30"/>
          <w:szCs w:val="30"/>
          <w:lang w:val="en-GB" w:eastAsia="en-GB"/>
        </w:rPr>
      </w:pPr>
      <w:r>
        <w:rPr>
          <w:lang w:val="en-GB" w:eastAsia="en-GB"/>
        </w:rPr>
        <w:t>Linear Support Vector Classifier:</w:t>
      </w:r>
    </w:p>
    <w:p>
      <w:pPr>
        <w:pStyle w:val="divdiv100"/>
        <w:bidi w:val="0"/>
        <w:spacing w:before="0" w:after="160"/>
        <w:ind w:left="720"/>
        <w:rPr>
          <w:rFonts w:ascii="Calibri" w:eastAsia="Calibri" w:hAnsi="Calibri" w:cs="Calibri"/>
          <w:b w:val="0"/>
          <w:bCs w:val="0"/>
          <w:i w:val="0"/>
          <w:iCs w:val="0"/>
          <w:sz w:val="30"/>
          <w:szCs w:val="30"/>
          <w:lang w:val="en-GB" w:eastAsia="en-GB"/>
        </w:rPr>
      </w:pPr>
      <w:r>
        <w:rPr>
          <w:lang w:val="en-GB" w:eastAsia="en-GB"/>
        </w:rPr>
        <w:t>(0.7536817328795445-0.8648475095995234)*100 = </w:t>
      </w:r>
      <w:r>
        <w:rPr>
          <w:rStyle w:val="spantext062"/>
          <w:lang w:val="en-GB" w:eastAsia="en-GB"/>
        </w:rPr>
        <w:t>-11.116577671997884</w:t>
      </w:r>
      <w:r>
        <w:rPr>
          <w:rStyle w:val="spantext063"/>
          <w:lang w:val="en-GB" w:eastAsia="en-GB"/>
        </w:rPr>
        <w:t> </w:t>
      </w:r>
    </w:p>
    <w:p>
      <w:pPr>
        <w:pStyle w:val="divdiv101"/>
        <w:bidi w:val="0"/>
        <w:spacing w:before="0" w:after="160"/>
        <w:ind w:left="720"/>
        <w:rPr>
          <w:rStyle w:val="spantext064"/>
          <w:rFonts w:ascii="Calibri" w:eastAsia="Calibri" w:hAnsi="Calibri" w:cs="Calibri"/>
          <w:b w:val="0"/>
          <w:bCs w:val="0"/>
          <w:i w:val="0"/>
          <w:iCs w:val="0"/>
          <w:sz w:val="30"/>
          <w:szCs w:val="30"/>
          <w:lang w:val="en-GB" w:eastAsia="en-GB"/>
        </w:rPr>
      </w:pPr>
    </w:p>
    <w:p>
      <w:pPr>
        <w:pStyle w:val="divdiv102"/>
        <w:bidi w:val="0"/>
        <w:spacing w:before="0" w:after="160"/>
        <w:ind w:left="720"/>
        <w:rPr>
          <w:rFonts w:ascii="Calibri" w:eastAsia="Calibri" w:hAnsi="Calibri" w:cs="Calibri"/>
          <w:b w:val="0"/>
          <w:bCs w:val="0"/>
          <w:i w:val="0"/>
          <w:iCs w:val="0"/>
          <w:sz w:val="30"/>
          <w:szCs w:val="30"/>
          <w:lang w:val="en-GB" w:eastAsia="en-GB"/>
        </w:rPr>
      </w:pPr>
      <w:r>
        <w:rPr>
          <w:lang w:val="en-GB" w:eastAsia="en-GB"/>
        </w:rPr>
        <w:t>RandomForestClassifier:</w:t>
      </w:r>
    </w:p>
    <w:p>
      <w:pPr>
        <w:pStyle w:val="divdiv103"/>
        <w:bidi w:val="0"/>
        <w:spacing w:before="0" w:after="160"/>
        <w:ind w:left="720"/>
        <w:rPr>
          <w:rFonts w:ascii="Calibri" w:eastAsia="Calibri" w:hAnsi="Calibri" w:cs="Calibri"/>
          <w:b w:val="0"/>
          <w:bCs w:val="0"/>
          <w:i w:val="0"/>
          <w:iCs w:val="0"/>
          <w:sz w:val="30"/>
          <w:szCs w:val="30"/>
          <w:lang w:val="en-GB" w:eastAsia="en-GB"/>
        </w:rPr>
      </w:pPr>
      <w:r>
        <w:rPr>
          <w:lang w:val="en-GB" w:eastAsia="en-GB"/>
        </w:rPr>
        <w:t>(0.921514679220077-0.9204839924931576)*100   </w:t>
      </w:r>
      <w:r>
        <w:rPr>
          <w:lang w:val="en-GB" w:eastAsia="en-GB"/>
        </w:rPr>
        <w:t>= </w:t>
      </w:r>
      <w:r>
        <w:rPr>
          <w:rFonts w:ascii="Arial" w:eastAsia="Arial" w:hAnsi="Arial" w:cs="Arial"/>
          <w:color w:val="000000"/>
          <w:sz w:val="36"/>
          <w:szCs w:val="36"/>
          <w:shd w:val="clear" w:color="auto" w:fill="FFFFFF"/>
          <w:lang w:val="en-GB" w:eastAsia="en-GB"/>
        </w:rPr>
        <w:t>0.10306867269194164</w:t>
      </w:r>
    </w:p>
    <w:p>
      <w:pPr>
        <w:pStyle w:val="divdiv104"/>
        <w:bidi w:val="0"/>
        <w:spacing w:before="0" w:after="160"/>
        <w:ind w:left="720"/>
        <w:rPr>
          <w:rStyle w:val="spantext066"/>
          <w:rFonts w:ascii="Calibri" w:eastAsia="Calibri" w:hAnsi="Calibri" w:cs="Calibri"/>
          <w:b w:val="0"/>
          <w:bCs w:val="0"/>
          <w:i w:val="0"/>
          <w:iCs w:val="0"/>
          <w:sz w:val="30"/>
          <w:szCs w:val="30"/>
          <w:lang w:val="en-GB" w:eastAsia="en-GB"/>
        </w:rPr>
      </w:pPr>
    </w:p>
    <w:p>
      <w:pPr>
        <w:pStyle w:val="divdiv105"/>
        <w:bidi w:val="0"/>
        <w:spacing w:before="0" w:after="160"/>
        <w:ind w:left="720"/>
        <w:rPr>
          <w:rFonts w:ascii="Calibri" w:eastAsia="Calibri" w:hAnsi="Calibri" w:cs="Calibri"/>
          <w:b w:val="0"/>
          <w:bCs w:val="0"/>
          <w:i w:val="0"/>
          <w:iCs w:val="0"/>
          <w:sz w:val="30"/>
          <w:szCs w:val="30"/>
          <w:lang w:val="en-GB" w:eastAsia="en-GB"/>
        </w:rPr>
      </w:pPr>
      <w:r>
        <w:rPr>
          <w:lang w:val="en-GB" w:eastAsia="en-GB"/>
        </w:rPr>
        <w:t>Naive_Bayes:</w:t>
      </w:r>
    </w:p>
    <w:p>
      <w:pPr>
        <w:pStyle w:val="divdiv106"/>
        <w:bidi w:val="0"/>
        <w:spacing w:before="0" w:after="160"/>
        <w:ind w:left="720"/>
        <w:rPr>
          <w:rFonts w:ascii="Calibri" w:eastAsia="Calibri" w:hAnsi="Calibri" w:cs="Calibri"/>
          <w:b w:val="0"/>
          <w:bCs w:val="0"/>
          <w:i w:val="0"/>
          <w:iCs w:val="0"/>
          <w:sz w:val="30"/>
          <w:szCs w:val="30"/>
          <w:lang w:val="en-GB" w:eastAsia="en-GB"/>
        </w:rPr>
      </w:pPr>
      <w:r>
        <w:rPr>
          <w:lang w:val="en-GB" w:eastAsia="en-GB"/>
        </w:rPr>
        <w:t>(0.7516460447215242-0.7531167658602724)*100 = </w:t>
      </w:r>
      <w:r>
        <w:rPr>
          <w:rStyle w:val="spantext067"/>
          <w:lang w:val="en-GB" w:eastAsia="en-GB"/>
        </w:rPr>
        <w:t>-0.14707211387482433</w:t>
      </w:r>
    </w:p>
    <w:p>
      <w:pPr>
        <w:pStyle w:val="divdiv107"/>
        <w:bidi w:val="0"/>
        <w:spacing w:before="0" w:after="160"/>
        <w:ind w:left="720"/>
        <w:rPr>
          <w:rStyle w:val="spantext068"/>
          <w:rFonts w:ascii="Calibri" w:eastAsia="Calibri" w:hAnsi="Calibri" w:cs="Calibri"/>
          <w:b w:val="0"/>
          <w:bCs w:val="0"/>
          <w:i w:val="0"/>
          <w:iCs w:val="0"/>
          <w:sz w:val="30"/>
          <w:szCs w:val="30"/>
          <w:lang w:val="en-GB" w:eastAsia="en-GB"/>
        </w:rPr>
      </w:pPr>
    </w:p>
    <w:p>
      <w:pPr>
        <w:pStyle w:val="divdiv108"/>
        <w:bidi w:val="0"/>
        <w:spacing w:before="0" w:after="160"/>
        <w:ind w:left="720"/>
        <w:rPr>
          <w:rFonts w:ascii="Calibri" w:eastAsia="Calibri" w:hAnsi="Calibri" w:cs="Calibri"/>
          <w:b w:val="0"/>
          <w:bCs w:val="0"/>
          <w:i w:val="0"/>
          <w:iCs w:val="0"/>
          <w:sz w:val="30"/>
          <w:szCs w:val="30"/>
          <w:lang w:val="en-GB" w:eastAsia="en-GB"/>
        </w:rPr>
      </w:pPr>
      <w:r>
        <w:rPr>
          <w:lang w:val="en-GB" w:eastAsia="en-GB"/>
        </w:rPr>
        <w:t>Considering the f1-score, precison, recall and the difference between cross validation and accuracy of each model it can safely be concluded that</w:t>
      </w:r>
    </w:p>
    <w:p>
      <w:pPr>
        <w:pStyle w:val="divdiv109"/>
        <w:bidi w:val="0"/>
        <w:spacing w:before="0" w:after="160"/>
        <w:ind w:left="720"/>
        <w:rPr>
          <w:rFonts w:ascii="Calibri" w:eastAsia="Calibri" w:hAnsi="Calibri" w:cs="Calibri"/>
          <w:b w:val="0"/>
          <w:bCs w:val="0"/>
          <w:i w:val="0"/>
          <w:iCs w:val="0"/>
          <w:sz w:val="30"/>
          <w:szCs w:val="30"/>
          <w:lang w:val="en-GB" w:eastAsia="en-GB"/>
        </w:rPr>
      </w:pPr>
      <w:r>
        <w:rPr>
          <w:lang w:val="en-GB" w:eastAsia="en-GB"/>
        </w:rPr>
        <w:t>Random Forest Classifier is the best model </w:t>
      </w:r>
    </w:p>
    <w:p>
      <w:pPr>
        <w:pStyle w:val="divdiv110"/>
        <w:bidi w:val="0"/>
        <w:spacing w:before="0" w:after="160"/>
        <w:ind w:left="720"/>
        <w:rPr>
          <w:rStyle w:val="spantext069"/>
          <w:rFonts w:ascii="Calibri" w:eastAsia="Calibri" w:hAnsi="Calibri" w:cs="Calibri"/>
          <w:b w:val="0"/>
          <w:bCs w:val="0"/>
          <w:i w:val="0"/>
          <w:iCs w:val="0"/>
          <w:sz w:val="30"/>
          <w:szCs w:val="30"/>
          <w:lang w:val="en-GB" w:eastAsia="en-GB"/>
        </w:rPr>
      </w:pPr>
    </w:p>
    <w:p>
      <w:pPr>
        <w:pStyle w:val="divdiv111"/>
        <w:bidi w:val="0"/>
        <w:spacing w:before="0" w:after="160"/>
        <w:ind w:left="720"/>
        <w:rPr>
          <w:rStyle w:val="spantext070"/>
          <w:rFonts w:ascii="Calibri" w:eastAsia="Calibri" w:hAnsi="Calibri" w:cs="Calibri"/>
          <w:b w:val="0"/>
          <w:bCs w:val="0"/>
          <w:i w:val="0"/>
          <w:iCs w:val="0"/>
          <w:sz w:val="30"/>
          <w:szCs w:val="30"/>
          <w:lang w:val="en-GB" w:eastAsia="en-GB"/>
        </w:rPr>
      </w:pPr>
    </w:p>
    <w:p>
      <w:pPr>
        <w:pStyle w:val="ullist015liitem015"/>
        <w:numPr>
          <w:ilvl w:val="0"/>
          <w:numId w:val="15"/>
        </w:numPr>
        <w:bidi w:val="0"/>
        <w:spacing w:before="0" w:after="160"/>
        <w:ind w:left="720" w:right="0" w:hanging="360"/>
        <w:rPr>
          <w:rFonts w:ascii="Symbol" w:eastAsia="Symbol" w:hAnsi="Symbol" w:cs="Symbol"/>
          <w:b w:val="0"/>
          <w:bCs w:val="0"/>
          <w:i w:val="0"/>
          <w:iCs w:val="0"/>
          <w:sz w:val="36"/>
          <w:szCs w:val="36"/>
          <w:lang w:val="en-GB" w:eastAsia="en-GB"/>
        </w:rPr>
      </w:pPr>
      <w:r>
        <w:rPr>
          <w:rStyle w:val="spantext071"/>
          <w:lang w:val="en-GB" w:eastAsia="en-GB"/>
        </w:rPr>
        <w:t>Visualizations</w:t>
      </w:r>
    </w:p>
    <w:p>
      <w:pPr>
        <w:pStyle w:val="divdiv112"/>
        <w:bidi w:val="0"/>
        <w:spacing w:before="0" w:after="160"/>
        <w:ind w:left="720"/>
        <w:rPr>
          <w:rStyle w:val="spantext072"/>
          <w:rFonts w:ascii="Calibri" w:eastAsia="Calibri" w:hAnsi="Calibri" w:cs="Calibri"/>
          <w:b w:val="0"/>
          <w:bCs w:val="0"/>
          <w:i w:val="0"/>
          <w:iCs w:val="0"/>
          <w:sz w:val="30"/>
          <w:szCs w:val="30"/>
          <w:lang w:val="en-GB" w:eastAsia="en-GB"/>
        </w:rPr>
      </w:pPr>
      <w:r>
        <w:rPr>
          <w:strike w:val="0"/>
          <w:u w:val="none"/>
          <w:lang w:val="en-GB" w:eastAsia="en-GB"/>
        </w:rPr>
        <w:drawing>
          <wp:inline>
            <wp:extent cx="5943600" cy="25622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9"/>
                    <a:stretch>
                      <a:fillRect/>
                    </a:stretch>
                  </pic:blipFill>
                  <pic:spPr>
                    <a:xfrm>
                      <a:off x="0" y="0"/>
                      <a:ext cx="5943600" cy="2562225"/>
                    </a:xfrm>
                    <a:prstGeom prst="rect">
                      <a:avLst/>
                    </a:prstGeom>
                  </pic:spPr>
                </pic:pic>
              </a:graphicData>
            </a:graphic>
          </wp:inline>
        </w:drawing>
      </w:r>
    </w:p>
    <w:p>
      <w:pPr>
        <w:pStyle w:val="divdiv113"/>
        <w:bidi w:val="0"/>
        <w:spacing w:before="0" w:after="160"/>
        <w:ind w:left="720"/>
        <w:rPr>
          <w:rFonts w:ascii="Calibri" w:eastAsia="Calibri" w:hAnsi="Calibri" w:cs="Calibri"/>
          <w:b w:val="0"/>
          <w:bCs w:val="0"/>
          <w:i w:val="0"/>
          <w:iCs w:val="0"/>
          <w:sz w:val="30"/>
          <w:szCs w:val="30"/>
          <w:lang w:val="en-GB" w:eastAsia="en-GB"/>
        </w:rPr>
      </w:pPr>
      <w:r>
        <w:rPr>
          <w:lang w:val="en-GB" w:eastAsia="en-GB"/>
        </w:rPr>
        <w:t>These are the distribution plots of all the columns and none of them have a a normal distribution</w:t>
      </w:r>
    </w:p>
    <w:p>
      <w:pPr>
        <w:pStyle w:val="divdiv114"/>
        <w:bidi w:val="0"/>
        <w:spacing w:before="0" w:after="160"/>
        <w:ind w:left="720"/>
        <w:rPr>
          <w:rStyle w:val="spantext073"/>
          <w:rFonts w:ascii="Calibri" w:eastAsia="Calibri" w:hAnsi="Calibri" w:cs="Calibri"/>
          <w:b w:val="0"/>
          <w:bCs w:val="0"/>
          <w:i w:val="0"/>
          <w:iCs w:val="0"/>
          <w:sz w:val="30"/>
          <w:szCs w:val="30"/>
          <w:lang w:val="en-GB" w:eastAsia="en-GB"/>
        </w:rPr>
      </w:pPr>
    </w:p>
    <w:p>
      <w:pPr>
        <w:pStyle w:val="divdiv115"/>
        <w:bidi w:val="0"/>
        <w:spacing w:before="0" w:after="160"/>
        <w:rPr>
          <w:rFonts w:ascii="Calibri" w:eastAsia="Calibri" w:hAnsi="Calibri" w:cs="Calibri"/>
          <w:b w:val="0"/>
          <w:bCs w:val="0"/>
          <w:i w:val="0"/>
          <w:iCs w:val="0"/>
          <w:sz w:val="36"/>
          <w:szCs w:val="36"/>
          <w:lang w:val="en-GB" w:eastAsia="en-GB"/>
        </w:rPr>
      </w:pPr>
      <w:r>
        <w:rPr>
          <w:lang w:val="en-GB" w:eastAsia="en-GB"/>
        </w:rPr>
        <w:t>Interpretation of the Results</w:t>
      </w:r>
    </w:p>
    <w:p>
      <w:pPr>
        <w:pStyle w:val="divdiv116"/>
        <w:bidi w:val="0"/>
        <w:spacing w:before="0" w:after="160"/>
        <w:ind w:left="720"/>
        <w:rPr>
          <w:rFonts w:ascii="Calibri" w:eastAsia="Calibri" w:hAnsi="Calibri" w:cs="Calibri"/>
          <w:b w:val="0"/>
          <w:bCs w:val="0"/>
          <w:i w:val="0"/>
          <w:iCs w:val="0"/>
          <w:sz w:val="30"/>
          <w:szCs w:val="30"/>
          <w:lang w:val="en-GB" w:eastAsia="en-GB"/>
        </w:rPr>
      </w:pPr>
      <w:r>
        <w:rPr>
          <w:lang w:val="en-GB" w:eastAsia="en-GB"/>
        </w:rPr>
        <w:t>The respective irrelevant columns were dropped and then after rectifying the skewness the dataframe was sent for modelling.</w:t>
      </w:r>
    </w:p>
    <w:p>
      <w:pPr>
        <w:pStyle w:val="divdiv117"/>
        <w:bidi w:val="0"/>
        <w:spacing w:before="0" w:after="160"/>
        <w:ind w:left="720"/>
        <w:rPr>
          <w:rFonts w:ascii="Calibri" w:eastAsia="Calibri" w:hAnsi="Calibri" w:cs="Calibri"/>
          <w:b w:val="0"/>
          <w:bCs w:val="0"/>
          <w:i w:val="0"/>
          <w:iCs w:val="0"/>
          <w:sz w:val="30"/>
          <w:szCs w:val="30"/>
          <w:lang w:val="en-GB" w:eastAsia="en-GB"/>
        </w:rPr>
      </w:pPr>
      <w:r>
        <w:rPr>
          <w:lang w:val="en-GB" w:eastAsia="en-GB"/>
        </w:rPr>
        <w:t>Upon trying out different models Random Forest Classifier came out as the best fit final model with an accuracy and  Cross validation score</w:t>
      </w:r>
      <w:r>
        <w:rPr>
          <w:lang w:val="en-GB" w:eastAsia="en-GB"/>
        </w:rPr>
        <w:t> of </w:t>
      </w:r>
      <w:r>
        <w:rPr>
          <w:rFonts w:ascii="Arial" w:eastAsia="Arial" w:hAnsi="Arial" w:cs="Arial"/>
          <w:color w:val="000000"/>
          <w:sz w:val="27"/>
          <w:szCs w:val="27"/>
          <w:shd w:val="clear" w:color="auto" w:fill="FFFFFF"/>
          <w:lang w:val="en-GB" w:eastAsia="en-GB"/>
        </w:rPr>
        <w:t>92.1514679220077  and</w:t>
      </w:r>
      <w:r>
        <w:rPr>
          <w:lang w:val="en-GB" w:eastAsia="en-GB"/>
        </w:rPr>
        <w:t> </w:t>
      </w:r>
      <w:r>
        <w:rPr>
          <w:color w:val="000000"/>
          <w:sz w:val="27"/>
          <w:szCs w:val="27"/>
          <w:shd w:val="clear" w:color="auto" w:fill="FFFFFF"/>
          <w:lang w:val="en-GB" w:eastAsia="en-GB"/>
        </w:rPr>
        <w:t>92.04839924931576</w:t>
      </w:r>
      <w:r>
        <w:rPr>
          <w:lang w:val="en-GB" w:eastAsia="en-GB"/>
        </w:rPr>
        <w:t>  and a final accuracy  and Cross Validation score of</w:t>
      </w:r>
      <w:r>
        <w:rPr>
          <w:sz w:val="27"/>
          <w:szCs w:val="27"/>
          <w:lang w:val="en-GB" w:eastAsia="en-GB"/>
        </w:rPr>
        <w:t> </w:t>
      </w:r>
      <w:r>
        <w:rPr>
          <w:rFonts w:ascii="Arial" w:eastAsia="Arial" w:hAnsi="Arial" w:cs="Arial"/>
          <w:color w:val="000000"/>
          <w:sz w:val="27"/>
          <w:szCs w:val="27"/>
          <w:shd w:val="clear" w:color="auto" w:fill="FFFFFF"/>
          <w:lang w:val="en-GB" w:eastAsia="en-GB"/>
        </w:rPr>
        <w:t>92.27869843188397</w:t>
      </w:r>
      <w:r>
        <w:rPr>
          <w:lang w:val="en-GB" w:eastAsia="en-GB"/>
        </w:rPr>
        <w:t> and </w:t>
      </w:r>
      <w:r>
        <w:rPr>
          <w:rFonts w:ascii="Arial" w:eastAsia="Arial" w:hAnsi="Arial" w:cs="Arial"/>
          <w:color w:val="000000"/>
          <w:sz w:val="27"/>
          <w:szCs w:val="27"/>
          <w:shd w:val="clear" w:color="auto" w:fill="FFFFFF"/>
          <w:lang w:val="en-GB" w:eastAsia="en-GB"/>
        </w:rPr>
        <w:t>92.15765822963384</w:t>
      </w:r>
      <w:r>
        <w:rPr>
          <w:lang w:val="en-GB" w:eastAsia="en-GB"/>
        </w:rPr>
        <w:t> after Hyper Parameter tuning</w:t>
      </w:r>
      <w:r>
        <w:rPr>
          <w:sz w:val="27"/>
          <w:szCs w:val="27"/>
          <w:lang w:val="en-GB" w:eastAsia="en-GB"/>
        </w:rPr>
        <w:t> </w:t>
      </w:r>
    </w:p>
    <w:p>
      <w:pPr>
        <w:pStyle w:val="divdiv118"/>
        <w:bidi w:val="0"/>
        <w:spacing w:before="0" w:after="160"/>
        <w:ind w:left="720"/>
        <w:rPr>
          <w:rStyle w:val="spantext074"/>
          <w:rFonts w:ascii="Calibri" w:eastAsia="Calibri" w:hAnsi="Calibri" w:cs="Calibri"/>
          <w:b w:val="0"/>
          <w:bCs w:val="0"/>
          <w:i w:val="0"/>
          <w:iCs w:val="0"/>
          <w:sz w:val="27"/>
          <w:szCs w:val="27"/>
          <w:lang w:val="en-GB" w:eastAsia="en-GB"/>
        </w:rPr>
      </w:pPr>
    </w:p>
    <w:p>
      <w:pPr>
        <w:pStyle w:val="divdiv119"/>
        <w:bidi w:val="0"/>
        <w:spacing w:before="0" w:after="160"/>
        <w:ind w:left="720"/>
        <w:rPr>
          <w:rStyle w:val="spantext075"/>
          <w:rFonts w:ascii="Calibri" w:eastAsia="Calibri" w:hAnsi="Calibri" w:cs="Calibri"/>
          <w:b w:val="0"/>
          <w:bCs w:val="0"/>
          <w:i w:val="0"/>
          <w:iCs w:val="0"/>
          <w:sz w:val="30"/>
          <w:szCs w:val="30"/>
          <w:lang w:val="en-GB" w:eastAsia="en-GB"/>
        </w:rPr>
      </w:pPr>
    </w:p>
    <w:p>
      <w:pPr>
        <w:pStyle w:val="divdiv120"/>
        <w:bidi w:val="0"/>
        <w:spacing w:before="0" w:after="160"/>
        <w:rPr>
          <w:rFonts w:ascii="Calibri" w:eastAsia="Calibri" w:hAnsi="Calibri" w:cs="Calibri"/>
          <w:b/>
          <w:bCs/>
          <w:i w:val="0"/>
          <w:iCs w:val="0"/>
          <w:sz w:val="40"/>
          <w:szCs w:val="40"/>
          <w:lang w:val="en-GB" w:eastAsia="en-GB"/>
        </w:rPr>
      </w:pPr>
      <w:r>
        <w:rPr>
          <w:lang w:val="en-GB" w:eastAsia="en-GB"/>
        </w:rPr>
        <w:t xml:space="preserve">CONCLUSION </w:t>
      </w:r>
    </w:p>
    <w:p>
      <w:pPr>
        <w:pStyle w:val="ullist016liitem016"/>
        <w:numPr>
          <w:ilvl w:val="0"/>
          <w:numId w:val="16"/>
        </w:numPr>
        <w:bidi w:val="0"/>
        <w:spacing w:before="0" w:after="160"/>
        <w:ind w:left="720" w:right="0" w:hanging="360"/>
        <w:rPr>
          <w:rFonts w:ascii="Symbol" w:eastAsia="Symbol" w:hAnsi="Symbol" w:cs="Symbol"/>
          <w:b w:val="0"/>
          <w:bCs w:val="0"/>
          <w:i w:val="0"/>
          <w:iCs w:val="0"/>
          <w:sz w:val="36"/>
          <w:szCs w:val="36"/>
          <w:lang w:val="en-GB" w:eastAsia="en-GB"/>
        </w:rPr>
      </w:pPr>
      <w:r>
        <w:rPr>
          <w:rStyle w:val="spantext076"/>
          <w:lang w:val="en-GB" w:eastAsia="en-GB"/>
        </w:rPr>
        <w:t>Key Findings and Conclusions of the Study</w:t>
      </w:r>
    </w:p>
    <w:p>
      <w:pPr>
        <w:pStyle w:val="divdiv121"/>
        <w:bidi w:val="0"/>
        <w:spacing w:before="0" w:after="160"/>
        <w:ind w:left="720"/>
        <w:rPr>
          <w:rFonts w:ascii="Calibri" w:eastAsia="Calibri" w:hAnsi="Calibri" w:cs="Calibri"/>
          <w:b w:val="0"/>
          <w:bCs w:val="0"/>
          <w:i w:val="0"/>
          <w:iCs w:val="0"/>
          <w:sz w:val="30"/>
          <w:szCs w:val="30"/>
          <w:lang w:val="en-GB" w:eastAsia="en-GB"/>
        </w:rPr>
      </w:pPr>
      <w:r>
        <w:rPr>
          <w:lang w:val="en-GB" w:eastAsia="en-GB"/>
        </w:rPr>
        <w:t>The key findings were spotting the numeric columns which had very little value for the model and dropping them so as to get the best model</w:t>
      </w:r>
    </w:p>
    <w:p>
      <w:pPr>
        <w:pStyle w:val="divdiv123"/>
        <w:bidi w:val="0"/>
        <w:spacing w:before="0" w:after="160"/>
        <w:ind w:left="720"/>
        <w:rPr>
          <w:rFonts w:ascii="Calibri" w:eastAsia="Calibri" w:hAnsi="Calibri" w:cs="Calibri"/>
          <w:b w:val="0"/>
          <w:bCs w:val="0"/>
          <w:i w:val="0"/>
          <w:iCs w:val="0"/>
          <w:sz w:val="30"/>
          <w:szCs w:val="30"/>
          <w:lang w:val="en-GB" w:eastAsia="en-GB"/>
        </w:rPr>
      </w:pPr>
      <w:r>
        <w:rPr>
          <w:lang w:val="en-GB" w:eastAsia="en-GB"/>
        </w:rPr>
        <w:t>Even though Random forest classifier had the most of the accuracy, it was the overall evaluation of classification metrics that gave an edge to the Random forest  model to become the best fit.</w:t>
      </w:r>
    </w:p>
    <w:p>
      <w:pPr>
        <w:pStyle w:val="divdiv124"/>
        <w:bidi w:val="0"/>
        <w:spacing w:before="0" w:after="160"/>
        <w:ind w:left="720"/>
        <w:rPr>
          <w:rStyle w:val="spantext077"/>
          <w:rFonts w:ascii="Calibri" w:eastAsia="Calibri" w:hAnsi="Calibri" w:cs="Calibri"/>
          <w:b w:val="0"/>
          <w:bCs w:val="0"/>
          <w:i w:val="0"/>
          <w:iCs w:val="0"/>
          <w:sz w:val="30"/>
          <w:szCs w:val="30"/>
          <w:lang w:val="en-GB" w:eastAsia="en-GB"/>
        </w:rPr>
      </w:pPr>
    </w:p>
    <w:p>
      <w:pPr>
        <w:pStyle w:val="ullist017liitem017"/>
        <w:numPr>
          <w:ilvl w:val="0"/>
          <w:numId w:val="17"/>
        </w:numPr>
        <w:bidi w:val="0"/>
        <w:spacing w:before="0" w:after="160"/>
        <w:ind w:left="720" w:right="0" w:hanging="360"/>
        <w:rPr>
          <w:rFonts w:ascii="Symbol" w:eastAsia="Symbol" w:hAnsi="Symbol" w:cs="Symbol"/>
          <w:b w:val="0"/>
          <w:bCs w:val="0"/>
          <w:i w:val="0"/>
          <w:iCs w:val="0"/>
          <w:sz w:val="36"/>
          <w:szCs w:val="36"/>
          <w:lang w:val="en-GB" w:eastAsia="en-GB"/>
        </w:rPr>
      </w:pPr>
      <w:r>
        <w:rPr>
          <w:rStyle w:val="spantext078"/>
          <w:lang w:val="en-GB" w:eastAsia="en-GB"/>
        </w:rPr>
        <w:t>Learning Outcomes of the Study in respect of Data Science</w:t>
      </w:r>
    </w:p>
    <w:p>
      <w:pPr>
        <w:pStyle w:val="divdiv125"/>
        <w:bidi w:val="0"/>
        <w:spacing w:before="0" w:after="160"/>
        <w:ind w:left="720"/>
        <w:rPr>
          <w:rFonts w:ascii="Calibri" w:eastAsia="Calibri" w:hAnsi="Calibri" w:cs="Calibri"/>
          <w:b w:val="0"/>
          <w:bCs w:val="0"/>
          <w:i w:val="0"/>
          <w:iCs w:val="0"/>
          <w:sz w:val="30"/>
          <w:szCs w:val="30"/>
          <w:lang w:val="en-GB" w:eastAsia="en-GB"/>
        </w:rPr>
      </w:pPr>
      <w:r>
        <w:rPr>
          <w:lang w:val="en-GB" w:eastAsia="en-GB"/>
        </w:rPr>
        <w:t>The thing that was learnt from this model was that outliers were spotted in data cleaning which had a big impact to skewness  when they were removed. </w:t>
      </w:r>
    </w:p>
    <w:p>
      <w:pPr>
        <w:pStyle w:val="divdiv126"/>
        <w:bidi w:val="0"/>
        <w:spacing w:before="0" w:after="160"/>
        <w:ind w:left="720"/>
        <w:rPr>
          <w:rFonts w:ascii="Calibri" w:eastAsia="Calibri" w:hAnsi="Calibri" w:cs="Calibri"/>
          <w:b w:val="0"/>
          <w:bCs w:val="0"/>
          <w:i w:val="0"/>
          <w:iCs w:val="0"/>
          <w:sz w:val="30"/>
          <w:szCs w:val="30"/>
          <w:lang w:val="en-GB" w:eastAsia="en-GB"/>
        </w:rPr>
      </w:pPr>
      <w:r>
        <w:rPr>
          <w:lang w:val="en-GB" w:eastAsia="en-GB"/>
        </w:rPr>
        <w:t>Also dropping the unwanted columns which had 75 percent of the data around 0 with minimum would not have contributed to the accuracy</w:t>
      </w:r>
    </w:p>
    <w:p>
      <w:pPr>
        <w:pStyle w:val="divdiv127"/>
        <w:bidi w:val="0"/>
        <w:spacing w:before="0" w:after="160"/>
        <w:ind w:left="720"/>
        <w:rPr>
          <w:rStyle w:val="spantext079"/>
          <w:rFonts w:ascii="Calibri" w:eastAsia="Calibri" w:hAnsi="Calibri" w:cs="Calibri"/>
          <w:b w:val="0"/>
          <w:bCs w:val="0"/>
          <w:i w:val="0"/>
          <w:iCs w:val="0"/>
          <w:sz w:val="30"/>
          <w:szCs w:val="30"/>
          <w:lang w:val="en-GB" w:eastAsia="en-GB"/>
        </w:rPr>
      </w:pPr>
    </w:p>
    <w:p>
      <w:pPr>
        <w:pStyle w:val="ullist018liitem018"/>
        <w:numPr>
          <w:ilvl w:val="0"/>
          <w:numId w:val="18"/>
        </w:numPr>
        <w:bidi w:val="0"/>
        <w:spacing w:before="0" w:after="160"/>
        <w:ind w:left="720" w:right="0" w:hanging="360"/>
        <w:rPr>
          <w:rFonts w:ascii="Symbol" w:eastAsia="Symbol" w:hAnsi="Symbol" w:cs="Symbol"/>
          <w:b w:val="0"/>
          <w:bCs w:val="0"/>
          <w:i w:val="0"/>
          <w:iCs w:val="0"/>
          <w:sz w:val="36"/>
          <w:szCs w:val="36"/>
          <w:lang w:val="en-GB" w:eastAsia="en-GB"/>
        </w:rPr>
      </w:pPr>
      <w:r>
        <w:rPr>
          <w:rStyle w:val="spantext080"/>
          <w:lang w:val="en-GB" w:eastAsia="en-GB"/>
        </w:rPr>
        <w:t>Limitations of this work and Scope for Future Work</w:t>
      </w:r>
    </w:p>
    <w:p>
      <w:pPr>
        <w:pStyle w:val="divdiv129"/>
        <w:bidi w:val="0"/>
        <w:spacing w:before="0" w:after="160"/>
        <w:ind w:left="720"/>
        <w:rPr>
          <w:rFonts w:ascii="Calibri" w:eastAsia="Calibri" w:hAnsi="Calibri" w:cs="Calibri"/>
          <w:b w:val="0"/>
          <w:bCs w:val="0"/>
          <w:i w:val="0"/>
          <w:iCs w:val="0"/>
          <w:sz w:val="30"/>
          <w:szCs w:val="30"/>
          <w:lang w:val="en-GB" w:eastAsia="en-GB"/>
        </w:rPr>
      </w:pPr>
      <w:r>
        <w:rPr>
          <w:lang w:val="en-GB" w:eastAsia="en-GB"/>
        </w:rPr>
        <w:t>The important thing to notice about this model is that it can work only with this telecom industry metrics as compared to other financial institutions</w:t>
      </w:r>
    </w:p>
    <w:p>
      <w:pPr>
        <w:pStyle w:val="divdiv130"/>
        <w:bidi w:val="0"/>
        <w:spacing w:before="0" w:after="160"/>
        <w:ind w:left="720"/>
        <w:rPr>
          <w:rFonts w:ascii="Calibri" w:eastAsia="Calibri" w:hAnsi="Calibri" w:cs="Calibri"/>
          <w:b w:val="0"/>
          <w:bCs w:val="0"/>
          <w:i w:val="0"/>
          <w:iCs w:val="0"/>
          <w:sz w:val="30"/>
          <w:szCs w:val="30"/>
          <w:lang w:val="en-GB" w:eastAsia="en-GB"/>
        </w:rPr>
      </w:pPr>
      <w:r>
        <w:rPr>
          <w:lang w:val="en-GB" w:eastAsia="en-GB"/>
        </w:rPr>
        <w:t>Even though this model has given a fair accuracy from a mathematical standpoint, there can still be unavoidable scenarios like market crash due to pandemics, human negligence , wilful defaulters, which the model would not be able to help.</w:t>
      </w:r>
    </w:p>
    <w:p>
      <w:pPr>
        <w:pStyle w:val="divdiv131"/>
        <w:bidi w:val="0"/>
        <w:spacing w:before="0" w:after="160"/>
        <w:rPr>
          <w:rStyle w:val="spantext081"/>
          <w:rFonts w:ascii="Calibri" w:eastAsia="Calibri" w:hAnsi="Calibri" w:cs="Calibri"/>
          <w:b w:val="0"/>
          <w:bCs w:val="0"/>
          <w:i w:val="0"/>
          <w:iCs w:val="0"/>
          <w:sz w:val="40"/>
          <w:szCs w:val="40"/>
          <w:lang w:val="en-GB" w:eastAsia="en-GB"/>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Section1">
    <w:name w:val="div_Section1"/>
    <w:basedOn w:val="Normal"/>
  </w:style>
  <w:style w:type="paragraph" w:customStyle="1" w:styleId="divdiv001">
    <w:name w:val="div_div001"/>
    <w:basedOn w:val="Normal"/>
    <w:pPr>
      <w:spacing w:line="480" w:lineRule="auto"/>
      <w:jc w:val="center"/>
    </w:pPr>
    <w:rPr>
      <w:rFonts w:ascii="Calibri" w:eastAsia="Calibri" w:hAnsi="Calibri" w:cs="Calibri"/>
      <w:b w:val="0"/>
      <w:bCs w:val="0"/>
      <w:i w:val="0"/>
      <w:iCs w:val="0"/>
      <w:sz w:val="40"/>
      <w:szCs w:val="40"/>
    </w:rPr>
  </w:style>
  <w:style w:type="character" w:customStyle="1" w:styleId="spantext001">
    <w:name w:val="span_text001"/>
    <w:basedOn w:val="DefaultParagraphFont"/>
  </w:style>
  <w:style w:type="paragraph" w:customStyle="1" w:styleId="h1para001">
    <w:name w:val="h1_para001"/>
    <w:basedOn w:val="Heading1"/>
    <w:pPr>
      <w:jc w:val="center"/>
    </w:pPr>
  </w:style>
  <w:style w:type="character" w:customStyle="1" w:styleId="spantext002">
    <w:name w:val="span_text002"/>
    <w:basedOn w:val="DefaultParagraphFont"/>
    <w:rPr>
      <w:color w:val="000000"/>
      <w:sz w:val="40"/>
      <w:szCs w:val="40"/>
    </w:rPr>
  </w:style>
  <w:style w:type="paragraph" w:customStyle="1" w:styleId="divdiv002">
    <w:name w:val="div_div002"/>
    <w:basedOn w:val="Normal"/>
    <w:pPr>
      <w:spacing w:line="480" w:lineRule="auto"/>
      <w:jc w:val="center"/>
    </w:pPr>
    <w:rPr>
      <w:rFonts w:ascii="Calibri" w:eastAsia="Calibri" w:hAnsi="Calibri" w:cs="Calibri"/>
      <w:b w:val="0"/>
      <w:bCs w:val="0"/>
      <w:i w:val="0"/>
      <w:iCs w:val="0"/>
      <w:sz w:val="40"/>
      <w:szCs w:val="40"/>
    </w:rPr>
  </w:style>
  <w:style w:type="character" w:customStyle="1" w:styleId="spantext003">
    <w:name w:val="span_text003"/>
    <w:basedOn w:val="DefaultParagraphFont"/>
  </w:style>
  <w:style w:type="paragraph" w:customStyle="1" w:styleId="divdiv003">
    <w:name w:val="div_div003"/>
    <w:basedOn w:val="Normal"/>
    <w:pPr>
      <w:spacing w:line="480" w:lineRule="auto"/>
      <w:jc w:val="center"/>
    </w:pPr>
    <w:rPr>
      <w:rFonts w:ascii="Calibri" w:eastAsia="Calibri" w:hAnsi="Calibri" w:cs="Calibri"/>
      <w:b w:val="0"/>
      <w:bCs w:val="0"/>
      <w:i w:val="0"/>
      <w:iCs w:val="0"/>
      <w:sz w:val="40"/>
      <w:szCs w:val="40"/>
    </w:rPr>
  </w:style>
  <w:style w:type="character" w:customStyle="1" w:styleId="spantext004">
    <w:name w:val="span_text004"/>
    <w:basedOn w:val="DefaultParagraphFont"/>
  </w:style>
  <w:style w:type="paragraph" w:customStyle="1" w:styleId="divdiv004">
    <w:name w:val="div_div004"/>
    <w:basedOn w:val="Normal"/>
    <w:pPr>
      <w:spacing w:line="480" w:lineRule="auto"/>
      <w:jc w:val="center"/>
    </w:pPr>
    <w:rPr>
      <w:rFonts w:ascii="Calibri" w:eastAsia="Calibri" w:hAnsi="Calibri" w:cs="Calibri"/>
      <w:b w:val="0"/>
      <w:bCs w:val="0"/>
      <w:i w:val="0"/>
      <w:iCs w:val="0"/>
      <w:sz w:val="40"/>
      <w:szCs w:val="40"/>
    </w:rPr>
  </w:style>
  <w:style w:type="character" w:customStyle="1" w:styleId="spantext005">
    <w:name w:val="span_text005"/>
    <w:basedOn w:val="DefaultParagraphFont"/>
  </w:style>
  <w:style w:type="paragraph" w:customStyle="1" w:styleId="divdiv005">
    <w:name w:val="div_div005"/>
    <w:basedOn w:val="Normal"/>
    <w:pPr>
      <w:spacing w:line="480" w:lineRule="auto"/>
      <w:jc w:val="center"/>
    </w:pPr>
    <w:rPr>
      <w:rFonts w:ascii="Calibri" w:eastAsia="Calibri" w:hAnsi="Calibri" w:cs="Calibri"/>
      <w:b w:val="0"/>
      <w:bCs w:val="0"/>
      <w:i w:val="0"/>
      <w:iCs w:val="0"/>
      <w:sz w:val="40"/>
      <w:szCs w:val="40"/>
    </w:rPr>
  </w:style>
  <w:style w:type="paragraph" w:customStyle="1" w:styleId="divdiv006">
    <w:name w:val="div_div006"/>
    <w:basedOn w:val="Normal"/>
    <w:pPr>
      <w:spacing w:line="480" w:lineRule="auto"/>
      <w:jc w:val="center"/>
    </w:pPr>
    <w:rPr>
      <w:rFonts w:ascii="Calibri" w:eastAsia="Calibri" w:hAnsi="Calibri" w:cs="Calibri"/>
      <w:b w:val="0"/>
      <w:bCs w:val="0"/>
      <w:i w:val="0"/>
      <w:iCs w:val="0"/>
      <w:sz w:val="40"/>
      <w:szCs w:val="40"/>
    </w:rPr>
  </w:style>
  <w:style w:type="paragraph" w:customStyle="1" w:styleId="divdiv007">
    <w:name w:val="div_div007"/>
    <w:basedOn w:val="Normal"/>
    <w:pPr>
      <w:spacing w:line="480" w:lineRule="auto"/>
      <w:jc w:val="center"/>
    </w:pPr>
    <w:rPr>
      <w:rFonts w:ascii="Calibri" w:eastAsia="Calibri" w:hAnsi="Calibri" w:cs="Calibri"/>
      <w:b w:val="0"/>
      <w:bCs w:val="0"/>
      <w:i w:val="0"/>
      <w:iCs w:val="0"/>
      <w:sz w:val="40"/>
      <w:szCs w:val="40"/>
    </w:rPr>
  </w:style>
  <w:style w:type="character" w:customStyle="1" w:styleId="spantext006">
    <w:name w:val="span_text006"/>
    <w:basedOn w:val="DefaultParagraphFont"/>
  </w:style>
  <w:style w:type="paragraph" w:customStyle="1" w:styleId="divdiv008">
    <w:name w:val="div_div008"/>
    <w:basedOn w:val="Normal"/>
    <w:pPr>
      <w:spacing w:line="480" w:lineRule="auto"/>
      <w:jc w:val="center"/>
    </w:pPr>
    <w:rPr>
      <w:rFonts w:ascii="Calibri" w:eastAsia="Calibri" w:hAnsi="Calibri" w:cs="Calibri"/>
      <w:b w:val="0"/>
      <w:bCs w:val="0"/>
      <w:i w:val="0"/>
      <w:iCs w:val="0"/>
      <w:sz w:val="40"/>
      <w:szCs w:val="40"/>
    </w:rPr>
  </w:style>
  <w:style w:type="character" w:customStyle="1" w:styleId="spantext007">
    <w:name w:val="span_text007"/>
    <w:basedOn w:val="DefaultParagraphFont"/>
  </w:style>
  <w:style w:type="paragraph" w:customStyle="1" w:styleId="divdiv009">
    <w:name w:val="div_div009"/>
    <w:basedOn w:val="Normal"/>
    <w:pPr>
      <w:spacing w:line="480" w:lineRule="auto"/>
      <w:jc w:val="center"/>
    </w:pPr>
    <w:rPr>
      <w:rFonts w:ascii="Calibri" w:eastAsia="Calibri" w:hAnsi="Calibri" w:cs="Calibri"/>
      <w:b w:val="0"/>
      <w:bCs w:val="0"/>
      <w:i w:val="0"/>
      <w:iCs w:val="0"/>
      <w:sz w:val="40"/>
      <w:szCs w:val="40"/>
    </w:rPr>
  </w:style>
  <w:style w:type="character" w:customStyle="1" w:styleId="spantext008">
    <w:name w:val="span_text008"/>
    <w:basedOn w:val="DefaultParagraphFont"/>
  </w:style>
  <w:style w:type="paragraph" w:customStyle="1" w:styleId="divdiv010">
    <w:name w:val="div_div010"/>
    <w:basedOn w:val="Normal"/>
    <w:pPr>
      <w:spacing w:line="480" w:lineRule="auto"/>
      <w:jc w:val="center"/>
    </w:pPr>
    <w:rPr>
      <w:rFonts w:ascii="Calibri" w:eastAsia="Calibri" w:hAnsi="Calibri" w:cs="Calibri"/>
      <w:b w:val="0"/>
      <w:bCs w:val="0"/>
      <w:i w:val="0"/>
      <w:iCs w:val="0"/>
      <w:sz w:val="40"/>
      <w:szCs w:val="40"/>
    </w:rPr>
  </w:style>
  <w:style w:type="character" w:customStyle="1" w:styleId="spantext009">
    <w:name w:val="span_text009"/>
    <w:basedOn w:val="DefaultParagraphFont"/>
  </w:style>
  <w:style w:type="paragraph" w:customStyle="1" w:styleId="divdiv011">
    <w:name w:val="div_div011"/>
    <w:basedOn w:val="Normal"/>
    <w:pPr>
      <w:spacing w:line="480" w:lineRule="auto"/>
      <w:jc w:val="center"/>
    </w:pPr>
    <w:rPr>
      <w:rFonts w:ascii="Calibri" w:eastAsia="Calibri" w:hAnsi="Calibri" w:cs="Calibri"/>
      <w:b/>
      <w:bCs/>
      <w:i w:val="0"/>
      <w:iCs w:val="0"/>
      <w:sz w:val="40"/>
      <w:szCs w:val="40"/>
    </w:rPr>
  </w:style>
  <w:style w:type="paragraph" w:customStyle="1" w:styleId="divdiv012">
    <w:name w:val="div_div012"/>
    <w:basedOn w:val="Normal"/>
    <w:pPr>
      <w:spacing w:line="480" w:lineRule="auto"/>
      <w:jc w:val="left"/>
    </w:pPr>
    <w:rPr>
      <w:rFonts w:ascii="Calibri" w:eastAsia="Calibri" w:hAnsi="Calibri" w:cs="Calibri"/>
      <w:b w:val="0"/>
      <w:bCs w:val="0"/>
      <w:i w:val="0"/>
      <w:iCs w:val="0"/>
      <w:sz w:val="30"/>
      <w:szCs w:val="30"/>
    </w:rPr>
  </w:style>
  <w:style w:type="paragraph" w:customStyle="1" w:styleId="divdiv013">
    <w:name w:val="div_div013"/>
    <w:basedOn w:val="Normal"/>
    <w:pPr>
      <w:spacing w:line="480" w:lineRule="auto"/>
      <w:jc w:val="left"/>
    </w:pPr>
    <w:rPr>
      <w:rFonts w:ascii="Calibri" w:eastAsia="Calibri" w:hAnsi="Calibri" w:cs="Calibri"/>
      <w:b w:val="0"/>
      <w:bCs w:val="0"/>
      <w:i w:val="0"/>
      <w:iCs w:val="0"/>
      <w:sz w:val="30"/>
      <w:szCs w:val="30"/>
    </w:rPr>
  </w:style>
  <w:style w:type="paragraph" w:customStyle="1" w:styleId="divdiv014">
    <w:name w:val="div_div014"/>
    <w:basedOn w:val="Normal"/>
    <w:pPr>
      <w:spacing w:line="480" w:lineRule="auto"/>
      <w:jc w:val="left"/>
    </w:pPr>
    <w:rPr>
      <w:rFonts w:ascii="Calibri" w:eastAsia="Calibri" w:hAnsi="Calibri" w:cs="Calibri"/>
      <w:b w:val="0"/>
      <w:bCs w:val="0"/>
      <w:i w:val="0"/>
      <w:iCs w:val="0"/>
      <w:sz w:val="30"/>
      <w:szCs w:val="30"/>
    </w:rPr>
  </w:style>
  <w:style w:type="paragraph" w:customStyle="1" w:styleId="divdiv015">
    <w:name w:val="div_div015"/>
    <w:basedOn w:val="Normal"/>
    <w:pPr>
      <w:spacing w:line="480" w:lineRule="auto"/>
      <w:jc w:val="left"/>
    </w:pPr>
    <w:rPr>
      <w:rFonts w:ascii="Calibri" w:eastAsia="Calibri" w:hAnsi="Calibri" w:cs="Calibri"/>
      <w:b w:val="0"/>
      <w:bCs w:val="0"/>
      <w:i w:val="0"/>
      <w:iCs w:val="0"/>
      <w:sz w:val="30"/>
      <w:szCs w:val="30"/>
    </w:rPr>
  </w:style>
  <w:style w:type="paragraph" w:customStyle="1" w:styleId="divdiv016">
    <w:name w:val="div_div016"/>
    <w:basedOn w:val="Normal"/>
    <w:pPr>
      <w:spacing w:line="480" w:lineRule="auto"/>
      <w:jc w:val="left"/>
    </w:pPr>
    <w:rPr>
      <w:rFonts w:ascii="Calibri" w:eastAsia="Calibri" w:hAnsi="Calibri" w:cs="Calibri"/>
      <w:b w:val="0"/>
      <w:bCs w:val="0"/>
      <w:i w:val="0"/>
      <w:iCs w:val="0"/>
      <w:sz w:val="30"/>
      <w:szCs w:val="30"/>
    </w:rPr>
  </w:style>
  <w:style w:type="paragraph" w:customStyle="1" w:styleId="divdiv017">
    <w:name w:val="div_div017"/>
    <w:basedOn w:val="Normal"/>
    <w:pPr>
      <w:spacing w:line="480" w:lineRule="auto"/>
      <w:jc w:val="center"/>
    </w:pPr>
    <w:rPr>
      <w:rFonts w:ascii="Calibri" w:eastAsia="Calibri" w:hAnsi="Calibri" w:cs="Calibri"/>
      <w:b w:val="0"/>
      <w:bCs w:val="0"/>
      <w:i w:val="0"/>
      <w:iCs w:val="0"/>
      <w:sz w:val="40"/>
      <w:szCs w:val="40"/>
    </w:rPr>
  </w:style>
  <w:style w:type="character" w:customStyle="1" w:styleId="spantext010">
    <w:name w:val="span_text010"/>
    <w:basedOn w:val="DefaultParagraphFont"/>
  </w:style>
  <w:style w:type="paragraph" w:customStyle="1" w:styleId="divdiv018">
    <w:name w:val="div_div018"/>
    <w:basedOn w:val="Normal"/>
    <w:pPr>
      <w:spacing w:line="480" w:lineRule="auto"/>
      <w:jc w:val="center"/>
    </w:pPr>
    <w:rPr>
      <w:rFonts w:ascii="Calibri" w:eastAsia="Calibri" w:hAnsi="Calibri" w:cs="Calibri"/>
      <w:b w:val="0"/>
      <w:bCs w:val="0"/>
      <w:i w:val="0"/>
      <w:iCs w:val="0"/>
      <w:sz w:val="40"/>
      <w:szCs w:val="40"/>
    </w:rPr>
  </w:style>
  <w:style w:type="character" w:customStyle="1" w:styleId="spantext011">
    <w:name w:val="span_text011"/>
    <w:basedOn w:val="DefaultParagraphFont"/>
  </w:style>
  <w:style w:type="paragraph" w:customStyle="1" w:styleId="divdiv019">
    <w:name w:val="div_div019"/>
    <w:basedOn w:val="Normal"/>
    <w:pPr>
      <w:spacing w:line="480" w:lineRule="auto"/>
      <w:jc w:val="center"/>
    </w:pPr>
    <w:rPr>
      <w:rFonts w:ascii="Calibri" w:eastAsia="Calibri" w:hAnsi="Calibri" w:cs="Calibri"/>
      <w:b w:val="0"/>
      <w:bCs w:val="0"/>
      <w:i w:val="0"/>
      <w:iCs w:val="0"/>
      <w:sz w:val="40"/>
      <w:szCs w:val="40"/>
    </w:rPr>
  </w:style>
  <w:style w:type="paragraph" w:customStyle="1" w:styleId="divdiv021">
    <w:name w:val="div_div021"/>
    <w:basedOn w:val="Normal"/>
    <w:pPr>
      <w:spacing w:line="480" w:lineRule="auto"/>
      <w:jc w:val="center"/>
    </w:pPr>
    <w:rPr>
      <w:rFonts w:ascii="Calibri" w:eastAsia="Calibri" w:hAnsi="Calibri" w:cs="Calibri"/>
      <w:b/>
      <w:bCs/>
      <w:i w:val="0"/>
      <w:iCs w:val="0"/>
      <w:sz w:val="40"/>
      <w:szCs w:val="40"/>
    </w:rPr>
  </w:style>
  <w:style w:type="paragraph" w:customStyle="1" w:styleId="divdiv022">
    <w:name w:val="div_div022"/>
    <w:basedOn w:val="Normal"/>
    <w:pPr>
      <w:spacing w:line="480" w:lineRule="auto"/>
      <w:jc w:val="left"/>
    </w:pPr>
    <w:rPr>
      <w:rFonts w:ascii="Calibri" w:eastAsia="Calibri" w:hAnsi="Calibri" w:cs="Calibri"/>
      <w:b w:val="0"/>
      <w:bCs w:val="0"/>
      <w:i w:val="0"/>
      <w:iCs w:val="0"/>
      <w:sz w:val="40"/>
      <w:szCs w:val="40"/>
    </w:rPr>
  </w:style>
  <w:style w:type="character" w:customStyle="1" w:styleId="spantext013">
    <w:name w:val="span_text013"/>
    <w:basedOn w:val="DefaultParagraphFont"/>
  </w:style>
  <w:style w:type="paragraph" w:customStyle="1" w:styleId="ullist001liitem001">
    <w:name w:val="ul_list001 &gt; li_item001"/>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14">
    <w:name w:val="span_text014"/>
    <w:basedOn w:val="DefaultParagraphFont"/>
    <w:rPr>
      <w:rFonts w:ascii="Calibri" w:eastAsia="Calibri" w:hAnsi="Calibri" w:cs="Calibri"/>
    </w:rPr>
  </w:style>
  <w:style w:type="paragraph" w:customStyle="1" w:styleId="divdiv023">
    <w:name w:val="div_div023"/>
    <w:basedOn w:val="Normal"/>
    <w:pPr>
      <w:spacing w:line="480" w:lineRule="auto"/>
      <w:jc w:val="left"/>
    </w:pPr>
    <w:rPr>
      <w:rFonts w:ascii="Calibri" w:eastAsia="Calibri" w:hAnsi="Calibri" w:cs="Calibri"/>
      <w:b w:val="0"/>
      <w:bCs w:val="0"/>
      <w:i w:val="0"/>
      <w:iCs w:val="0"/>
      <w:sz w:val="30"/>
      <w:szCs w:val="30"/>
    </w:rPr>
  </w:style>
  <w:style w:type="paragraph" w:customStyle="1" w:styleId="divdiv024">
    <w:name w:val="div_div024"/>
    <w:basedOn w:val="Normal"/>
    <w:pPr>
      <w:spacing w:line="480" w:lineRule="auto"/>
      <w:jc w:val="left"/>
    </w:pPr>
    <w:rPr>
      <w:rFonts w:ascii="Calibri" w:eastAsia="Calibri" w:hAnsi="Calibri" w:cs="Calibri"/>
      <w:b w:val="0"/>
      <w:bCs w:val="0"/>
      <w:i w:val="0"/>
      <w:iCs w:val="0"/>
      <w:sz w:val="30"/>
      <w:szCs w:val="30"/>
    </w:rPr>
  </w:style>
  <w:style w:type="character" w:customStyle="1" w:styleId="spantext015">
    <w:name w:val="span_text015"/>
    <w:basedOn w:val="DefaultParagraphFont"/>
  </w:style>
  <w:style w:type="paragraph" w:customStyle="1" w:styleId="ullist002liitem002">
    <w:name w:val="ul_list002 &gt; li_item002"/>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16">
    <w:name w:val="span_text016"/>
    <w:basedOn w:val="DefaultParagraphFont"/>
    <w:rPr>
      <w:rFonts w:ascii="Calibri" w:eastAsia="Calibri" w:hAnsi="Calibri" w:cs="Calibri"/>
    </w:rPr>
  </w:style>
  <w:style w:type="paragraph" w:customStyle="1" w:styleId="divdiv025">
    <w:name w:val="div_div025"/>
    <w:basedOn w:val="Normal"/>
    <w:pPr>
      <w:spacing w:line="480" w:lineRule="auto"/>
      <w:jc w:val="left"/>
    </w:pPr>
    <w:rPr>
      <w:rFonts w:ascii="Calibri" w:eastAsia="Calibri" w:hAnsi="Calibri" w:cs="Calibri"/>
      <w:b w:val="0"/>
      <w:bCs w:val="0"/>
      <w:i w:val="0"/>
      <w:iCs w:val="0"/>
      <w:sz w:val="30"/>
      <w:szCs w:val="30"/>
    </w:rPr>
  </w:style>
  <w:style w:type="paragraph" w:customStyle="1" w:styleId="divdiv026">
    <w:name w:val="div_div026"/>
    <w:basedOn w:val="Normal"/>
    <w:pPr>
      <w:spacing w:line="480" w:lineRule="auto"/>
      <w:jc w:val="left"/>
    </w:pPr>
    <w:rPr>
      <w:rFonts w:ascii="Calibri" w:eastAsia="Calibri" w:hAnsi="Calibri" w:cs="Calibri"/>
      <w:b w:val="0"/>
      <w:bCs w:val="0"/>
      <w:i w:val="0"/>
      <w:iCs w:val="0"/>
      <w:sz w:val="30"/>
      <w:szCs w:val="30"/>
    </w:rPr>
  </w:style>
  <w:style w:type="character" w:customStyle="1" w:styleId="spantext017">
    <w:name w:val="span_text017"/>
    <w:basedOn w:val="DefaultParagraphFont"/>
  </w:style>
  <w:style w:type="paragraph" w:customStyle="1" w:styleId="ullist003liitem003">
    <w:name w:val="ul_list003 &gt; li_item003"/>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18">
    <w:name w:val="span_text018"/>
    <w:basedOn w:val="DefaultParagraphFont"/>
    <w:rPr>
      <w:rFonts w:ascii="Calibri" w:eastAsia="Calibri" w:hAnsi="Calibri" w:cs="Calibri"/>
    </w:rPr>
  </w:style>
  <w:style w:type="paragraph" w:customStyle="1" w:styleId="divdiv027">
    <w:name w:val="div_div027"/>
    <w:basedOn w:val="Normal"/>
    <w:pPr>
      <w:spacing w:line="480" w:lineRule="auto"/>
      <w:jc w:val="left"/>
    </w:pPr>
    <w:rPr>
      <w:rFonts w:ascii="Calibri" w:eastAsia="Calibri" w:hAnsi="Calibri" w:cs="Calibri"/>
      <w:b w:val="0"/>
      <w:bCs w:val="0"/>
      <w:i w:val="0"/>
      <w:iCs w:val="0"/>
      <w:sz w:val="30"/>
      <w:szCs w:val="30"/>
    </w:rPr>
  </w:style>
  <w:style w:type="paragraph" w:customStyle="1" w:styleId="divdiv028">
    <w:name w:val="div_div028"/>
    <w:basedOn w:val="Normal"/>
    <w:pPr>
      <w:spacing w:line="480" w:lineRule="auto"/>
      <w:jc w:val="left"/>
    </w:pPr>
    <w:rPr>
      <w:rFonts w:ascii="Calibri" w:eastAsia="Calibri" w:hAnsi="Calibri" w:cs="Calibri"/>
      <w:b w:val="0"/>
      <w:bCs w:val="0"/>
      <w:i w:val="0"/>
      <w:iCs w:val="0"/>
      <w:sz w:val="30"/>
      <w:szCs w:val="30"/>
    </w:rPr>
  </w:style>
  <w:style w:type="paragraph" w:customStyle="1" w:styleId="divdiv029">
    <w:name w:val="div_div029"/>
    <w:basedOn w:val="Normal"/>
    <w:pPr>
      <w:spacing w:line="480" w:lineRule="auto"/>
      <w:jc w:val="left"/>
    </w:pPr>
    <w:rPr>
      <w:rFonts w:ascii="Calibri" w:eastAsia="Calibri" w:hAnsi="Calibri" w:cs="Calibri"/>
      <w:b w:val="0"/>
      <w:bCs w:val="0"/>
      <w:i w:val="0"/>
      <w:iCs w:val="0"/>
      <w:sz w:val="30"/>
      <w:szCs w:val="30"/>
    </w:rPr>
  </w:style>
  <w:style w:type="paragraph" w:customStyle="1" w:styleId="ullist004liitem004">
    <w:name w:val="ul_list004 &gt; li_item004"/>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19">
    <w:name w:val="span_text019"/>
    <w:basedOn w:val="DefaultParagraphFont"/>
    <w:rPr>
      <w:rFonts w:ascii="Calibri" w:eastAsia="Calibri" w:hAnsi="Calibri" w:cs="Calibri"/>
    </w:rPr>
  </w:style>
  <w:style w:type="paragraph" w:customStyle="1" w:styleId="divdiv030">
    <w:name w:val="div_div030"/>
    <w:basedOn w:val="Normal"/>
    <w:pPr>
      <w:spacing w:line="480" w:lineRule="auto"/>
      <w:jc w:val="left"/>
    </w:pPr>
    <w:rPr>
      <w:rFonts w:ascii="Calibri" w:eastAsia="Calibri" w:hAnsi="Calibri" w:cs="Calibri"/>
      <w:b w:val="0"/>
      <w:bCs w:val="0"/>
      <w:i w:val="0"/>
      <w:iCs w:val="0"/>
      <w:sz w:val="30"/>
      <w:szCs w:val="30"/>
    </w:rPr>
  </w:style>
  <w:style w:type="paragraph" w:customStyle="1" w:styleId="divdiv031">
    <w:name w:val="div_div031"/>
    <w:basedOn w:val="Normal"/>
    <w:pPr>
      <w:spacing w:line="480" w:lineRule="auto"/>
      <w:jc w:val="left"/>
    </w:pPr>
    <w:rPr>
      <w:rFonts w:ascii="Calibri" w:eastAsia="Calibri" w:hAnsi="Calibri" w:cs="Calibri"/>
      <w:b w:val="0"/>
      <w:bCs w:val="0"/>
      <w:i w:val="0"/>
      <w:iCs w:val="0"/>
      <w:sz w:val="40"/>
      <w:szCs w:val="40"/>
    </w:rPr>
  </w:style>
  <w:style w:type="character" w:customStyle="1" w:styleId="spantext020">
    <w:name w:val="span_text020"/>
    <w:basedOn w:val="DefaultParagraphFont"/>
  </w:style>
  <w:style w:type="paragraph" w:customStyle="1" w:styleId="divdiv032">
    <w:name w:val="div_div032"/>
    <w:basedOn w:val="Normal"/>
    <w:pPr>
      <w:spacing w:line="480" w:lineRule="auto"/>
      <w:jc w:val="left"/>
    </w:pPr>
    <w:rPr>
      <w:rFonts w:ascii="Calibri" w:eastAsia="Calibri" w:hAnsi="Calibri" w:cs="Calibri"/>
      <w:b w:val="0"/>
      <w:bCs w:val="0"/>
      <w:i w:val="0"/>
      <w:iCs w:val="0"/>
      <w:sz w:val="40"/>
      <w:szCs w:val="40"/>
    </w:rPr>
  </w:style>
  <w:style w:type="character" w:customStyle="1" w:styleId="spantext021">
    <w:name w:val="span_text021"/>
    <w:basedOn w:val="DefaultParagraphFont"/>
  </w:style>
  <w:style w:type="paragraph" w:customStyle="1" w:styleId="divdiv033">
    <w:name w:val="div_div033"/>
    <w:basedOn w:val="Normal"/>
    <w:pPr>
      <w:spacing w:line="480" w:lineRule="auto"/>
      <w:jc w:val="left"/>
    </w:pPr>
    <w:rPr>
      <w:rFonts w:ascii="Calibri" w:eastAsia="Calibri" w:hAnsi="Calibri" w:cs="Calibri"/>
      <w:b w:val="0"/>
      <w:bCs w:val="0"/>
      <w:i w:val="0"/>
      <w:iCs w:val="0"/>
      <w:sz w:val="40"/>
      <w:szCs w:val="40"/>
    </w:rPr>
  </w:style>
  <w:style w:type="character" w:customStyle="1" w:styleId="spantext022">
    <w:name w:val="span_text022"/>
    <w:basedOn w:val="DefaultParagraphFont"/>
  </w:style>
  <w:style w:type="paragraph" w:customStyle="1" w:styleId="divdiv042">
    <w:name w:val="div_div042"/>
    <w:basedOn w:val="Normal"/>
    <w:pPr>
      <w:spacing w:line="480" w:lineRule="auto"/>
      <w:jc w:val="center"/>
    </w:pPr>
    <w:rPr>
      <w:rFonts w:ascii="Calibri" w:eastAsia="Calibri" w:hAnsi="Calibri" w:cs="Calibri"/>
      <w:b/>
      <w:bCs/>
      <w:i w:val="0"/>
      <w:iCs w:val="0"/>
      <w:sz w:val="40"/>
      <w:szCs w:val="40"/>
    </w:rPr>
  </w:style>
  <w:style w:type="paragraph" w:customStyle="1" w:styleId="ullist005liitem005">
    <w:name w:val="ul_list005 &gt; li_item005"/>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31">
    <w:name w:val="span_text031"/>
    <w:basedOn w:val="DefaultParagraphFont"/>
    <w:rPr>
      <w:rFonts w:ascii="Calibri" w:eastAsia="Calibri" w:hAnsi="Calibri" w:cs="Calibri"/>
    </w:rPr>
  </w:style>
  <w:style w:type="paragraph" w:customStyle="1" w:styleId="divdiv043">
    <w:name w:val="div_div043"/>
    <w:basedOn w:val="Normal"/>
    <w:pPr>
      <w:spacing w:line="480" w:lineRule="auto"/>
      <w:jc w:val="left"/>
    </w:pPr>
    <w:rPr>
      <w:rFonts w:ascii="Calibri" w:eastAsia="Calibri" w:hAnsi="Calibri" w:cs="Calibri"/>
      <w:b w:val="0"/>
      <w:bCs w:val="0"/>
      <w:i w:val="0"/>
      <w:iCs w:val="0"/>
      <w:sz w:val="30"/>
      <w:szCs w:val="30"/>
    </w:rPr>
  </w:style>
  <w:style w:type="paragraph" w:customStyle="1" w:styleId="divdiv045">
    <w:name w:val="div_div045"/>
    <w:basedOn w:val="Normal"/>
    <w:pPr>
      <w:spacing w:line="480" w:lineRule="auto"/>
      <w:jc w:val="left"/>
    </w:pPr>
    <w:rPr>
      <w:rFonts w:ascii="Calibri" w:eastAsia="Calibri" w:hAnsi="Calibri" w:cs="Calibri"/>
      <w:b w:val="0"/>
      <w:bCs w:val="0"/>
      <w:i w:val="0"/>
      <w:iCs w:val="0"/>
      <w:sz w:val="30"/>
      <w:szCs w:val="30"/>
    </w:rPr>
  </w:style>
  <w:style w:type="paragraph" w:customStyle="1" w:styleId="divdiv046">
    <w:name w:val="div_div046"/>
    <w:basedOn w:val="Normal"/>
    <w:pPr>
      <w:spacing w:line="480" w:lineRule="auto"/>
      <w:jc w:val="left"/>
    </w:pPr>
    <w:rPr>
      <w:rFonts w:ascii="Calibri" w:eastAsia="Calibri" w:hAnsi="Calibri" w:cs="Calibri"/>
      <w:b w:val="0"/>
      <w:bCs w:val="0"/>
      <w:i w:val="0"/>
      <w:iCs w:val="0"/>
      <w:sz w:val="30"/>
      <w:szCs w:val="30"/>
    </w:rPr>
  </w:style>
  <w:style w:type="paragraph" w:customStyle="1" w:styleId="divdiv047">
    <w:name w:val="div_div047"/>
    <w:basedOn w:val="Normal"/>
    <w:pPr>
      <w:spacing w:line="480" w:lineRule="auto"/>
      <w:jc w:val="left"/>
    </w:pPr>
    <w:rPr>
      <w:rFonts w:ascii="Calibri" w:eastAsia="Calibri" w:hAnsi="Calibri" w:cs="Calibri"/>
      <w:b w:val="0"/>
      <w:bCs w:val="0"/>
      <w:i w:val="0"/>
      <w:iCs w:val="0"/>
      <w:sz w:val="30"/>
      <w:szCs w:val="30"/>
    </w:rPr>
  </w:style>
  <w:style w:type="character" w:customStyle="1" w:styleId="spantext032">
    <w:name w:val="span_text032"/>
    <w:basedOn w:val="DefaultParagraphFont"/>
  </w:style>
  <w:style w:type="paragraph" w:customStyle="1" w:styleId="ullist006liitem006">
    <w:name w:val="ul_list006 &gt; li_item006"/>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33">
    <w:name w:val="span_text033"/>
    <w:basedOn w:val="DefaultParagraphFont"/>
    <w:rPr>
      <w:rFonts w:ascii="Calibri" w:eastAsia="Calibri" w:hAnsi="Calibri" w:cs="Calibri"/>
    </w:rPr>
  </w:style>
  <w:style w:type="paragraph" w:customStyle="1" w:styleId="divdiv048">
    <w:name w:val="div_div048"/>
    <w:basedOn w:val="Normal"/>
    <w:pPr>
      <w:spacing w:line="480" w:lineRule="auto"/>
      <w:jc w:val="left"/>
    </w:pPr>
    <w:rPr>
      <w:rFonts w:ascii="Calibri" w:eastAsia="Calibri" w:hAnsi="Calibri" w:cs="Calibri"/>
      <w:b w:val="0"/>
      <w:bCs w:val="0"/>
      <w:i w:val="0"/>
      <w:iCs w:val="0"/>
      <w:sz w:val="30"/>
      <w:szCs w:val="30"/>
    </w:rPr>
  </w:style>
  <w:style w:type="paragraph" w:customStyle="1" w:styleId="divdiv049">
    <w:name w:val="div_div049"/>
    <w:basedOn w:val="Normal"/>
    <w:pPr>
      <w:spacing w:line="480" w:lineRule="auto"/>
      <w:jc w:val="left"/>
    </w:pPr>
    <w:rPr>
      <w:rFonts w:ascii="Calibri" w:eastAsia="Calibri" w:hAnsi="Calibri" w:cs="Calibri"/>
      <w:b w:val="0"/>
      <w:bCs w:val="0"/>
      <w:i w:val="0"/>
      <w:iCs w:val="0"/>
      <w:sz w:val="30"/>
      <w:szCs w:val="30"/>
    </w:rPr>
  </w:style>
  <w:style w:type="character" w:customStyle="1" w:styleId="spantext034">
    <w:name w:val="span_text034"/>
    <w:basedOn w:val="DefaultParagraphFont"/>
  </w:style>
  <w:style w:type="paragraph" w:customStyle="1" w:styleId="ullist007liitem007">
    <w:name w:val="ul_list007 &gt; li_item007"/>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35">
    <w:name w:val="span_text035"/>
    <w:basedOn w:val="DefaultParagraphFont"/>
    <w:rPr>
      <w:rFonts w:ascii="Calibri" w:eastAsia="Calibri" w:hAnsi="Calibri" w:cs="Calibri"/>
    </w:rPr>
  </w:style>
  <w:style w:type="paragraph" w:customStyle="1" w:styleId="divdiv050">
    <w:name w:val="div_div050"/>
    <w:basedOn w:val="Normal"/>
    <w:pPr>
      <w:spacing w:line="480" w:lineRule="auto"/>
      <w:jc w:val="left"/>
    </w:pPr>
    <w:rPr>
      <w:rFonts w:ascii="Calibri" w:eastAsia="Calibri" w:hAnsi="Calibri" w:cs="Calibri"/>
      <w:b w:val="0"/>
      <w:bCs w:val="0"/>
      <w:i w:val="0"/>
      <w:iCs w:val="0"/>
      <w:sz w:val="30"/>
      <w:szCs w:val="30"/>
    </w:rPr>
  </w:style>
  <w:style w:type="paragraph" w:customStyle="1" w:styleId="divdiv051">
    <w:name w:val="div_div051"/>
    <w:basedOn w:val="Normal"/>
    <w:pPr>
      <w:spacing w:line="480" w:lineRule="auto"/>
      <w:jc w:val="left"/>
    </w:pPr>
    <w:rPr>
      <w:rFonts w:ascii="Calibri" w:eastAsia="Calibri" w:hAnsi="Calibri" w:cs="Calibri"/>
      <w:b w:val="0"/>
      <w:bCs w:val="0"/>
      <w:i w:val="0"/>
      <w:iCs w:val="0"/>
      <w:sz w:val="30"/>
      <w:szCs w:val="30"/>
    </w:rPr>
  </w:style>
  <w:style w:type="paragraph" w:customStyle="1" w:styleId="divdiv052">
    <w:name w:val="div_div052"/>
    <w:basedOn w:val="Normal"/>
    <w:pPr>
      <w:spacing w:line="480" w:lineRule="auto"/>
      <w:jc w:val="left"/>
    </w:pPr>
    <w:rPr>
      <w:rFonts w:ascii="Calibri" w:eastAsia="Calibri" w:hAnsi="Calibri" w:cs="Calibri"/>
      <w:b w:val="0"/>
      <w:bCs w:val="0"/>
      <w:i w:val="0"/>
      <w:iCs w:val="0"/>
      <w:sz w:val="30"/>
      <w:szCs w:val="30"/>
    </w:rPr>
  </w:style>
  <w:style w:type="paragraph" w:customStyle="1" w:styleId="divdiv053">
    <w:name w:val="div_div053"/>
    <w:basedOn w:val="Normal"/>
    <w:pPr>
      <w:spacing w:line="480" w:lineRule="auto"/>
      <w:jc w:val="left"/>
    </w:pPr>
    <w:rPr>
      <w:rFonts w:ascii="Calibri" w:eastAsia="Calibri" w:hAnsi="Calibri" w:cs="Calibri"/>
      <w:b w:val="0"/>
      <w:bCs w:val="0"/>
      <w:i w:val="0"/>
      <w:iCs w:val="0"/>
      <w:sz w:val="30"/>
      <w:szCs w:val="30"/>
    </w:rPr>
  </w:style>
  <w:style w:type="character" w:customStyle="1" w:styleId="spantext036">
    <w:name w:val="span_text036"/>
    <w:basedOn w:val="DefaultParagraphFont"/>
  </w:style>
  <w:style w:type="paragraph" w:customStyle="1" w:styleId="ullist008liitem008">
    <w:name w:val="ul_list008 &gt; li_item008"/>
    <w:basedOn w:val="Normal"/>
    <w:pPr>
      <w:pBdr>
        <w:left w:val="none" w:sz="0" w:space="4" w:color="auto"/>
      </w:pBdr>
      <w:spacing w:line="526" w:lineRule="atLeast"/>
      <w:ind w:firstLine="0"/>
      <w:jc w:val="left"/>
    </w:pPr>
    <w:rPr>
      <w:rFonts w:ascii="Symbol" w:eastAsia="Symbol" w:hAnsi="Symbol" w:cs="Symbol"/>
      <w:b w:val="0"/>
      <w:bCs w:val="0"/>
      <w:i w:val="0"/>
      <w:iCs w:val="0"/>
      <w:sz w:val="36"/>
      <w:szCs w:val="36"/>
    </w:rPr>
  </w:style>
  <w:style w:type="character" w:customStyle="1" w:styleId="spantext037">
    <w:name w:val="span_text037"/>
    <w:basedOn w:val="DefaultParagraphFont"/>
    <w:rPr>
      <w:rFonts w:ascii="Calibri" w:eastAsia="Calibri" w:hAnsi="Calibri" w:cs="Calibri"/>
    </w:rPr>
  </w:style>
  <w:style w:type="paragraph" w:customStyle="1" w:styleId="divdiv054">
    <w:name w:val="div_div054"/>
    <w:basedOn w:val="Normal"/>
    <w:pPr>
      <w:spacing w:line="480" w:lineRule="auto"/>
      <w:jc w:val="left"/>
    </w:pPr>
    <w:rPr>
      <w:rFonts w:ascii="Calibri" w:eastAsia="Calibri" w:hAnsi="Calibri" w:cs="Calibri"/>
      <w:b w:val="0"/>
      <w:bCs w:val="0"/>
      <w:i w:val="0"/>
      <w:iCs w:val="0"/>
      <w:sz w:val="30"/>
      <w:szCs w:val="30"/>
    </w:rPr>
  </w:style>
  <w:style w:type="paragraph" w:customStyle="1" w:styleId="divdiv055">
    <w:name w:val="div_div055"/>
    <w:basedOn w:val="Normal"/>
    <w:pPr>
      <w:spacing w:line="480" w:lineRule="auto"/>
      <w:jc w:val="left"/>
    </w:pPr>
    <w:rPr>
      <w:rFonts w:ascii="Calibri" w:eastAsia="Calibri" w:hAnsi="Calibri" w:cs="Calibri"/>
      <w:b w:val="0"/>
      <w:bCs w:val="0"/>
      <w:i w:val="0"/>
      <w:iCs w:val="0"/>
      <w:sz w:val="30"/>
      <w:szCs w:val="30"/>
    </w:rPr>
  </w:style>
  <w:style w:type="character" w:customStyle="1" w:styleId="spantext038">
    <w:name w:val="span_text038"/>
    <w:basedOn w:val="DefaultParagraphFont"/>
    <w:rPr>
      <w:rFonts w:ascii="Arial" w:eastAsia="Arial" w:hAnsi="Arial" w:cs="Arial"/>
      <w:color w:val="000000"/>
      <w:sz w:val="27"/>
      <w:szCs w:val="27"/>
      <w:shd w:val="clear" w:color="auto" w:fill="FFFFFF"/>
    </w:rPr>
  </w:style>
  <w:style w:type="paragraph" w:customStyle="1" w:styleId="divdiv056">
    <w:name w:val="div_div056"/>
    <w:basedOn w:val="Normal"/>
    <w:pPr>
      <w:spacing w:line="480" w:lineRule="auto"/>
      <w:jc w:val="left"/>
    </w:pPr>
    <w:rPr>
      <w:rFonts w:ascii="Calibri" w:eastAsia="Calibri" w:hAnsi="Calibri" w:cs="Calibri"/>
      <w:b w:val="0"/>
      <w:bCs w:val="0"/>
      <w:i w:val="0"/>
      <w:iCs w:val="0"/>
      <w:sz w:val="30"/>
      <w:szCs w:val="30"/>
    </w:rPr>
  </w:style>
  <w:style w:type="character" w:customStyle="1" w:styleId="spantext039">
    <w:name w:val="span_text039"/>
    <w:basedOn w:val="DefaultParagraphFont"/>
  </w:style>
  <w:style w:type="paragraph" w:customStyle="1" w:styleId="ullist009liitem009">
    <w:name w:val="ul_list009 &gt; li_item009"/>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40">
    <w:name w:val="span_text040"/>
    <w:basedOn w:val="DefaultParagraphFont"/>
    <w:rPr>
      <w:rFonts w:ascii="Calibri" w:eastAsia="Calibri" w:hAnsi="Calibri" w:cs="Calibri"/>
    </w:rPr>
  </w:style>
  <w:style w:type="paragraph" w:customStyle="1" w:styleId="divdiv057">
    <w:name w:val="div_div057"/>
    <w:basedOn w:val="Normal"/>
    <w:pPr>
      <w:spacing w:line="480" w:lineRule="auto"/>
      <w:ind w:firstLine="720"/>
      <w:jc w:val="left"/>
    </w:pPr>
    <w:rPr>
      <w:rFonts w:ascii="Calibri" w:eastAsia="Calibri" w:hAnsi="Calibri" w:cs="Calibri"/>
      <w:b w:val="0"/>
      <w:bCs w:val="0"/>
      <w:i w:val="0"/>
      <w:iCs w:val="0"/>
      <w:sz w:val="30"/>
      <w:szCs w:val="30"/>
    </w:rPr>
  </w:style>
  <w:style w:type="paragraph" w:customStyle="1" w:styleId="ullist010liitem010">
    <w:name w:val="ul_list010 &gt; li_item010"/>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41">
    <w:name w:val="span_text041"/>
    <w:basedOn w:val="DefaultParagraphFont"/>
    <w:rPr>
      <w:rFonts w:ascii="Calibri" w:eastAsia="Calibri" w:hAnsi="Calibri" w:cs="Calibri"/>
    </w:rPr>
  </w:style>
  <w:style w:type="paragraph" w:customStyle="1" w:styleId="divdiv058">
    <w:name w:val="div_div058"/>
    <w:basedOn w:val="Normal"/>
    <w:pPr>
      <w:spacing w:line="480" w:lineRule="auto"/>
      <w:jc w:val="left"/>
    </w:pPr>
    <w:rPr>
      <w:rFonts w:ascii="Calibri" w:eastAsia="Calibri" w:hAnsi="Calibri" w:cs="Calibri"/>
      <w:b w:val="0"/>
      <w:bCs w:val="0"/>
      <w:i w:val="0"/>
      <w:iCs w:val="0"/>
      <w:sz w:val="30"/>
      <w:szCs w:val="30"/>
    </w:rPr>
  </w:style>
  <w:style w:type="paragraph" w:customStyle="1" w:styleId="divdiv059">
    <w:name w:val="div_div059"/>
    <w:basedOn w:val="Normal"/>
    <w:pPr>
      <w:spacing w:line="480" w:lineRule="auto"/>
      <w:jc w:val="left"/>
    </w:pPr>
    <w:rPr>
      <w:rFonts w:ascii="Calibri" w:eastAsia="Calibri" w:hAnsi="Calibri" w:cs="Calibri"/>
      <w:b w:val="0"/>
      <w:bCs w:val="0"/>
      <w:i w:val="0"/>
      <w:iCs w:val="0"/>
      <w:sz w:val="30"/>
      <w:szCs w:val="30"/>
    </w:rPr>
  </w:style>
  <w:style w:type="paragraph" w:customStyle="1" w:styleId="divdiv060">
    <w:name w:val="div_div060"/>
    <w:basedOn w:val="Normal"/>
    <w:pPr>
      <w:spacing w:line="480" w:lineRule="auto"/>
      <w:jc w:val="left"/>
    </w:pPr>
    <w:rPr>
      <w:rFonts w:ascii="Calibri" w:eastAsia="Calibri" w:hAnsi="Calibri" w:cs="Calibri"/>
      <w:b w:val="0"/>
      <w:bCs w:val="0"/>
      <w:i w:val="0"/>
      <w:iCs w:val="0"/>
      <w:sz w:val="30"/>
      <w:szCs w:val="30"/>
    </w:rPr>
  </w:style>
  <w:style w:type="paragraph" w:customStyle="1" w:styleId="divdiv061">
    <w:name w:val="div_div061"/>
    <w:basedOn w:val="Normal"/>
    <w:pPr>
      <w:spacing w:line="480" w:lineRule="auto"/>
      <w:jc w:val="left"/>
    </w:pPr>
    <w:rPr>
      <w:rFonts w:ascii="Calibri" w:eastAsia="Calibri" w:hAnsi="Calibri" w:cs="Calibri"/>
      <w:b w:val="0"/>
      <w:bCs w:val="0"/>
      <w:i w:val="0"/>
      <w:iCs w:val="0"/>
      <w:sz w:val="30"/>
      <w:szCs w:val="30"/>
    </w:rPr>
  </w:style>
  <w:style w:type="paragraph" w:customStyle="1" w:styleId="divdiv062">
    <w:name w:val="div_div062"/>
    <w:basedOn w:val="Normal"/>
    <w:pPr>
      <w:spacing w:line="480" w:lineRule="auto"/>
      <w:jc w:val="left"/>
    </w:pPr>
    <w:rPr>
      <w:rFonts w:ascii="Calibri" w:eastAsia="Calibri" w:hAnsi="Calibri" w:cs="Calibri"/>
      <w:b w:val="0"/>
      <w:bCs w:val="0"/>
      <w:i w:val="0"/>
      <w:iCs w:val="0"/>
      <w:sz w:val="30"/>
      <w:szCs w:val="30"/>
    </w:rPr>
  </w:style>
  <w:style w:type="paragraph" w:customStyle="1" w:styleId="divdiv063">
    <w:name w:val="div_div063"/>
    <w:basedOn w:val="Normal"/>
    <w:pPr>
      <w:spacing w:line="480" w:lineRule="auto"/>
      <w:jc w:val="left"/>
    </w:pPr>
    <w:rPr>
      <w:rFonts w:ascii="Calibri" w:eastAsia="Calibri" w:hAnsi="Calibri" w:cs="Calibri"/>
      <w:b w:val="0"/>
      <w:bCs w:val="0"/>
      <w:i w:val="0"/>
      <w:iCs w:val="0"/>
      <w:sz w:val="30"/>
      <w:szCs w:val="30"/>
    </w:rPr>
  </w:style>
  <w:style w:type="paragraph" w:customStyle="1" w:styleId="divdiv064">
    <w:name w:val="div_div064"/>
    <w:basedOn w:val="Normal"/>
    <w:pPr>
      <w:spacing w:line="480" w:lineRule="auto"/>
      <w:jc w:val="left"/>
    </w:pPr>
    <w:rPr>
      <w:rFonts w:ascii="Calibri" w:eastAsia="Calibri" w:hAnsi="Calibri" w:cs="Calibri"/>
      <w:b w:val="0"/>
      <w:bCs w:val="0"/>
      <w:i w:val="0"/>
      <w:iCs w:val="0"/>
      <w:sz w:val="30"/>
      <w:szCs w:val="30"/>
    </w:rPr>
  </w:style>
  <w:style w:type="character" w:customStyle="1" w:styleId="spantext042">
    <w:name w:val="span_text042"/>
    <w:basedOn w:val="DefaultParagraphFont"/>
  </w:style>
  <w:style w:type="paragraph" w:customStyle="1" w:styleId="divdiv065">
    <w:name w:val="div_div065"/>
    <w:basedOn w:val="Normal"/>
    <w:pPr>
      <w:spacing w:line="480" w:lineRule="auto"/>
      <w:jc w:val="center"/>
    </w:pPr>
    <w:rPr>
      <w:rFonts w:ascii="Calibri" w:eastAsia="Calibri" w:hAnsi="Calibri" w:cs="Calibri"/>
      <w:b/>
      <w:bCs/>
      <w:i w:val="0"/>
      <w:iCs w:val="0"/>
      <w:sz w:val="40"/>
      <w:szCs w:val="40"/>
    </w:rPr>
  </w:style>
  <w:style w:type="character" w:customStyle="1" w:styleId="spantext043">
    <w:name w:val="span_text043"/>
    <w:basedOn w:val="DefaultParagraphFont"/>
  </w:style>
  <w:style w:type="paragraph" w:customStyle="1" w:styleId="divdiv066">
    <w:name w:val="div_div066"/>
    <w:basedOn w:val="Normal"/>
    <w:pPr>
      <w:spacing w:line="480" w:lineRule="auto"/>
      <w:jc w:val="center"/>
    </w:pPr>
    <w:rPr>
      <w:rFonts w:ascii="Calibri" w:eastAsia="Calibri" w:hAnsi="Calibri" w:cs="Calibri"/>
      <w:b/>
      <w:bCs/>
      <w:i w:val="0"/>
      <w:iCs w:val="0"/>
      <w:sz w:val="40"/>
      <w:szCs w:val="40"/>
    </w:rPr>
  </w:style>
  <w:style w:type="paragraph" w:customStyle="1" w:styleId="divdiv067">
    <w:name w:val="div_div067"/>
    <w:basedOn w:val="Normal"/>
    <w:pPr>
      <w:spacing w:line="480" w:lineRule="auto"/>
      <w:jc w:val="center"/>
    </w:pPr>
    <w:rPr>
      <w:rFonts w:ascii="Calibri" w:eastAsia="Calibri" w:hAnsi="Calibri" w:cs="Calibri"/>
      <w:b/>
      <w:bCs/>
      <w:i w:val="0"/>
      <w:iCs w:val="0"/>
      <w:sz w:val="40"/>
      <w:szCs w:val="40"/>
    </w:rPr>
  </w:style>
  <w:style w:type="paragraph" w:customStyle="1" w:styleId="divdiv068">
    <w:name w:val="div_div068"/>
    <w:basedOn w:val="Normal"/>
    <w:pPr>
      <w:spacing w:line="480" w:lineRule="auto"/>
      <w:jc w:val="center"/>
    </w:pPr>
    <w:rPr>
      <w:rFonts w:ascii="Calibri" w:eastAsia="Calibri" w:hAnsi="Calibri" w:cs="Calibri"/>
      <w:b/>
      <w:bCs/>
      <w:i w:val="0"/>
      <w:iCs w:val="0"/>
      <w:sz w:val="40"/>
      <w:szCs w:val="40"/>
    </w:rPr>
  </w:style>
  <w:style w:type="character" w:customStyle="1" w:styleId="spantext044">
    <w:name w:val="span_text044"/>
    <w:basedOn w:val="DefaultParagraphFont"/>
  </w:style>
  <w:style w:type="paragraph" w:customStyle="1" w:styleId="ullist011liitem011">
    <w:name w:val="ul_list011 &gt; li_item011"/>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45">
    <w:name w:val="span_text045"/>
    <w:basedOn w:val="DefaultParagraphFont"/>
    <w:rPr>
      <w:rFonts w:ascii="Calibri" w:eastAsia="Calibri" w:hAnsi="Calibri" w:cs="Calibri"/>
    </w:rPr>
  </w:style>
  <w:style w:type="paragraph" w:customStyle="1" w:styleId="divdiv069">
    <w:name w:val="div_div069"/>
    <w:basedOn w:val="Normal"/>
    <w:pPr>
      <w:spacing w:line="480" w:lineRule="auto"/>
      <w:jc w:val="left"/>
    </w:pPr>
    <w:rPr>
      <w:rFonts w:ascii="Calibri" w:eastAsia="Calibri" w:hAnsi="Calibri" w:cs="Calibri"/>
      <w:b/>
      <w:bCs/>
      <w:i w:val="0"/>
      <w:iCs w:val="0"/>
      <w:sz w:val="30"/>
      <w:szCs w:val="30"/>
    </w:rPr>
  </w:style>
  <w:style w:type="paragraph" w:customStyle="1" w:styleId="divdiv070">
    <w:name w:val="div_div070"/>
    <w:basedOn w:val="Normal"/>
    <w:pPr>
      <w:spacing w:line="480" w:lineRule="auto"/>
      <w:jc w:val="left"/>
    </w:pPr>
    <w:rPr>
      <w:rFonts w:ascii="Calibri" w:eastAsia="Calibri" w:hAnsi="Calibri" w:cs="Calibri"/>
      <w:b/>
      <w:bCs/>
      <w:i w:val="0"/>
      <w:iCs w:val="0"/>
      <w:sz w:val="30"/>
      <w:szCs w:val="30"/>
    </w:rPr>
  </w:style>
  <w:style w:type="paragraph" w:customStyle="1" w:styleId="divdiv071">
    <w:name w:val="div_div071"/>
    <w:basedOn w:val="Normal"/>
    <w:pPr>
      <w:spacing w:line="480" w:lineRule="auto"/>
      <w:jc w:val="left"/>
    </w:pPr>
    <w:rPr>
      <w:rFonts w:ascii="Calibri" w:eastAsia="Calibri" w:hAnsi="Calibri" w:cs="Calibri"/>
      <w:b/>
      <w:bCs/>
      <w:i w:val="0"/>
      <w:iCs w:val="0"/>
      <w:sz w:val="30"/>
      <w:szCs w:val="30"/>
    </w:rPr>
  </w:style>
  <w:style w:type="paragraph" w:customStyle="1" w:styleId="divdiv072">
    <w:name w:val="div_div072"/>
    <w:basedOn w:val="Normal"/>
    <w:pPr>
      <w:spacing w:line="480" w:lineRule="auto"/>
      <w:jc w:val="left"/>
    </w:pPr>
    <w:rPr>
      <w:rFonts w:ascii="Calibri" w:eastAsia="Calibri" w:hAnsi="Calibri" w:cs="Calibri"/>
      <w:b/>
      <w:bCs/>
      <w:i w:val="0"/>
      <w:iCs w:val="0"/>
      <w:sz w:val="30"/>
      <w:szCs w:val="30"/>
    </w:rPr>
  </w:style>
  <w:style w:type="paragraph" w:customStyle="1" w:styleId="divdiv073">
    <w:name w:val="div_div073"/>
    <w:basedOn w:val="Normal"/>
    <w:pPr>
      <w:spacing w:line="480" w:lineRule="auto"/>
      <w:jc w:val="left"/>
    </w:pPr>
    <w:rPr>
      <w:rFonts w:ascii="Calibri" w:eastAsia="Calibri" w:hAnsi="Calibri" w:cs="Calibri"/>
      <w:b/>
      <w:bCs/>
      <w:i w:val="0"/>
      <w:iCs w:val="0"/>
      <w:sz w:val="30"/>
      <w:szCs w:val="30"/>
    </w:rPr>
  </w:style>
  <w:style w:type="paragraph" w:customStyle="1" w:styleId="divdiv074">
    <w:name w:val="div_div074"/>
    <w:basedOn w:val="Normal"/>
    <w:pPr>
      <w:spacing w:line="480" w:lineRule="auto"/>
      <w:jc w:val="left"/>
    </w:pPr>
    <w:rPr>
      <w:rFonts w:ascii="Calibri" w:eastAsia="Calibri" w:hAnsi="Calibri" w:cs="Calibri"/>
      <w:b/>
      <w:bCs/>
      <w:i w:val="0"/>
      <w:iCs w:val="0"/>
      <w:sz w:val="30"/>
      <w:szCs w:val="30"/>
    </w:rPr>
  </w:style>
  <w:style w:type="paragraph" w:customStyle="1" w:styleId="divdiv075">
    <w:name w:val="div_div075"/>
    <w:basedOn w:val="Normal"/>
    <w:pPr>
      <w:spacing w:line="480" w:lineRule="auto"/>
      <w:jc w:val="left"/>
    </w:pPr>
    <w:rPr>
      <w:rFonts w:ascii="Calibri" w:eastAsia="Calibri" w:hAnsi="Calibri" w:cs="Calibri"/>
      <w:b/>
      <w:bCs/>
      <w:i w:val="0"/>
      <w:iCs w:val="0"/>
      <w:sz w:val="30"/>
      <w:szCs w:val="30"/>
    </w:rPr>
  </w:style>
  <w:style w:type="character" w:customStyle="1" w:styleId="spantext046">
    <w:name w:val="span_text046"/>
    <w:basedOn w:val="DefaultParagraphFont"/>
  </w:style>
  <w:style w:type="paragraph" w:customStyle="1" w:styleId="divdiv076">
    <w:name w:val="div_div076"/>
    <w:basedOn w:val="Normal"/>
    <w:pPr>
      <w:spacing w:line="480" w:lineRule="auto"/>
      <w:jc w:val="left"/>
    </w:pPr>
    <w:rPr>
      <w:rFonts w:ascii="Calibri" w:eastAsia="Calibri" w:hAnsi="Calibri" w:cs="Calibri"/>
      <w:b/>
      <w:bCs/>
      <w:i w:val="0"/>
      <w:iCs w:val="0"/>
      <w:sz w:val="30"/>
      <w:szCs w:val="30"/>
    </w:rPr>
  </w:style>
  <w:style w:type="character" w:customStyle="1" w:styleId="spantext047">
    <w:name w:val="span_text047"/>
    <w:basedOn w:val="DefaultParagraphFont"/>
  </w:style>
  <w:style w:type="paragraph" w:customStyle="1" w:styleId="ullist012liitem012">
    <w:name w:val="ul_list012 &gt; li_item012"/>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48">
    <w:name w:val="span_text048"/>
    <w:basedOn w:val="DefaultParagraphFont"/>
    <w:rPr>
      <w:rFonts w:ascii="Calibri" w:eastAsia="Calibri" w:hAnsi="Calibri" w:cs="Calibri"/>
    </w:rPr>
  </w:style>
  <w:style w:type="paragraph" w:customStyle="1" w:styleId="divdiv077">
    <w:name w:val="div_div077"/>
    <w:basedOn w:val="Normal"/>
    <w:pPr>
      <w:spacing w:line="438" w:lineRule="atLeast"/>
      <w:jc w:val="left"/>
    </w:pPr>
    <w:rPr>
      <w:rFonts w:ascii="Calibri" w:eastAsia="Calibri" w:hAnsi="Calibri" w:cs="Calibri"/>
      <w:b/>
      <w:bCs/>
      <w:i w:val="0"/>
      <w:iCs w:val="0"/>
      <w:sz w:val="30"/>
      <w:szCs w:val="30"/>
    </w:rPr>
  </w:style>
  <w:style w:type="paragraph" w:customStyle="1" w:styleId="divdiv078">
    <w:name w:val="div_div078"/>
    <w:basedOn w:val="Normal"/>
    <w:pPr>
      <w:spacing w:line="438" w:lineRule="atLeast"/>
      <w:jc w:val="left"/>
    </w:pPr>
    <w:rPr>
      <w:rFonts w:ascii="Calibri" w:eastAsia="Calibri" w:hAnsi="Calibri" w:cs="Calibri"/>
      <w:b/>
      <w:bCs/>
      <w:i w:val="0"/>
      <w:iCs w:val="0"/>
      <w:sz w:val="30"/>
      <w:szCs w:val="30"/>
    </w:rPr>
  </w:style>
  <w:style w:type="paragraph" w:customStyle="1" w:styleId="divdiv079">
    <w:name w:val="div_div079"/>
    <w:basedOn w:val="Normal"/>
    <w:pPr>
      <w:spacing w:line="438" w:lineRule="atLeast"/>
      <w:jc w:val="left"/>
    </w:pPr>
    <w:rPr>
      <w:rFonts w:ascii="Calibri" w:eastAsia="Calibri" w:hAnsi="Calibri" w:cs="Calibri"/>
      <w:b/>
      <w:bCs/>
      <w:i w:val="0"/>
      <w:iCs w:val="0"/>
      <w:sz w:val="30"/>
      <w:szCs w:val="30"/>
    </w:rPr>
  </w:style>
  <w:style w:type="paragraph" w:customStyle="1" w:styleId="divdiv080">
    <w:name w:val="div_div080"/>
    <w:basedOn w:val="Normal"/>
    <w:pPr>
      <w:spacing w:line="480" w:lineRule="auto"/>
      <w:ind w:firstLine="720"/>
      <w:jc w:val="left"/>
    </w:pPr>
    <w:rPr>
      <w:rFonts w:ascii="Calibri" w:eastAsia="Calibri" w:hAnsi="Calibri" w:cs="Calibri"/>
      <w:b w:val="0"/>
      <w:bCs w:val="0"/>
      <w:i w:val="0"/>
      <w:iCs w:val="0"/>
      <w:sz w:val="30"/>
      <w:szCs w:val="30"/>
    </w:rPr>
  </w:style>
  <w:style w:type="paragraph" w:customStyle="1" w:styleId="divdiv081">
    <w:name w:val="div_div081"/>
    <w:basedOn w:val="Normal"/>
    <w:pPr>
      <w:spacing w:line="480" w:lineRule="auto"/>
      <w:ind w:firstLine="720"/>
      <w:jc w:val="left"/>
    </w:pPr>
    <w:rPr>
      <w:rFonts w:ascii="Calibri" w:eastAsia="Calibri" w:hAnsi="Calibri" w:cs="Calibri"/>
      <w:b w:val="0"/>
      <w:bCs w:val="0"/>
      <w:i w:val="0"/>
      <w:iCs w:val="0"/>
      <w:sz w:val="30"/>
      <w:szCs w:val="30"/>
    </w:rPr>
  </w:style>
  <w:style w:type="character" w:customStyle="1" w:styleId="spantext049">
    <w:name w:val="span_text049"/>
    <w:basedOn w:val="DefaultParagraphFont"/>
  </w:style>
  <w:style w:type="paragraph" w:customStyle="1" w:styleId="divdiv082">
    <w:name w:val="div_div082"/>
    <w:basedOn w:val="Normal"/>
    <w:pPr>
      <w:spacing w:line="480" w:lineRule="auto"/>
      <w:ind w:firstLine="720"/>
      <w:jc w:val="left"/>
    </w:pPr>
    <w:rPr>
      <w:rFonts w:ascii="Calibri" w:eastAsia="Calibri" w:hAnsi="Calibri" w:cs="Calibri"/>
      <w:b w:val="0"/>
      <w:bCs w:val="0"/>
      <w:i w:val="0"/>
      <w:iCs w:val="0"/>
      <w:sz w:val="30"/>
      <w:szCs w:val="30"/>
    </w:rPr>
  </w:style>
  <w:style w:type="character" w:customStyle="1" w:styleId="spantext050">
    <w:name w:val="span_text050"/>
    <w:basedOn w:val="DefaultParagraphFont"/>
  </w:style>
  <w:style w:type="paragraph" w:customStyle="1" w:styleId="ullist013liitem013">
    <w:name w:val="ul_list013 &gt; li_item013"/>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51">
    <w:name w:val="span_text051"/>
    <w:basedOn w:val="DefaultParagraphFont"/>
    <w:rPr>
      <w:rFonts w:ascii="Calibri" w:eastAsia="Calibri" w:hAnsi="Calibri" w:cs="Calibri"/>
    </w:rPr>
  </w:style>
  <w:style w:type="paragraph" w:customStyle="1" w:styleId="divdiv083">
    <w:name w:val="div_div083"/>
    <w:basedOn w:val="Normal"/>
    <w:pPr>
      <w:spacing w:line="480" w:lineRule="auto"/>
      <w:jc w:val="left"/>
    </w:pPr>
    <w:rPr>
      <w:rFonts w:ascii="Calibri" w:eastAsia="Calibri" w:hAnsi="Calibri" w:cs="Calibri"/>
      <w:b w:val="0"/>
      <w:bCs w:val="0"/>
      <w:i w:val="0"/>
      <w:iCs w:val="0"/>
      <w:sz w:val="30"/>
      <w:szCs w:val="30"/>
    </w:rPr>
  </w:style>
  <w:style w:type="paragraph" w:customStyle="1" w:styleId="divdiv084">
    <w:name w:val="div_div084"/>
    <w:basedOn w:val="Normal"/>
    <w:pPr>
      <w:spacing w:line="480" w:lineRule="auto"/>
      <w:jc w:val="left"/>
    </w:pPr>
    <w:rPr>
      <w:rFonts w:ascii="Calibri" w:eastAsia="Calibri" w:hAnsi="Calibri" w:cs="Calibri"/>
      <w:b w:val="0"/>
      <w:bCs w:val="0"/>
      <w:i w:val="0"/>
      <w:iCs w:val="0"/>
      <w:sz w:val="30"/>
      <w:szCs w:val="30"/>
    </w:rPr>
  </w:style>
  <w:style w:type="character" w:customStyle="1" w:styleId="spantext052">
    <w:name w:val="span_text052"/>
    <w:basedOn w:val="DefaultParagraphFont"/>
  </w:style>
  <w:style w:type="paragraph" w:customStyle="1" w:styleId="divdiv085">
    <w:name w:val="div_div085"/>
    <w:basedOn w:val="Normal"/>
    <w:pPr>
      <w:spacing w:line="480" w:lineRule="auto"/>
      <w:jc w:val="left"/>
    </w:pPr>
    <w:rPr>
      <w:rFonts w:ascii="Calibri" w:eastAsia="Calibri" w:hAnsi="Calibri" w:cs="Calibri"/>
      <w:b w:val="0"/>
      <w:bCs w:val="0"/>
      <w:i w:val="0"/>
      <w:iCs w:val="0"/>
      <w:sz w:val="30"/>
      <w:szCs w:val="30"/>
    </w:rPr>
  </w:style>
  <w:style w:type="paragraph" w:customStyle="1" w:styleId="divdiv086">
    <w:name w:val="div_div086"/>
    <w:basedOn w:val="Normal"/>
    <w:pPr>
      <w:spacing w:line="480" w:lineRule="auto"/>
      <w:jc w:val="left"/>
    </w:pPr>
    <w:rPr>
      <w:rFonts w:ascii="Calibri" w:eastAsia="Calibri" w:hAnsi="Calibri" w:cs="Calibri"/>
      <w:b w:val="0"/>
      <w:bCs w:val="0"/>
      <w:i w:val="0"/>
      <w:iCs w:val="0"/>
      <w:sz w:val="30"/>
      <w:szCs w:val="30"/>
    </w:rPr>
  </w:style>
  <w:style w:type="character" w:customStyle="1" w:styleId="spantext053">
    <w:name w:val="span_text053"/>
    <w:basedOn w:val="DefaultParagraphFont"/>
  </w:style>
  <w:style w:type="paragraph" w:customStyle="1" w:styleId="divdiv087">
    <w:name w:val="div_div087"/>
    <w:basedOn w:val="Normal"/>
    <w:pPr>
      <w:spacing w:line="480" w:lineRule="auto"/>
      <w:jc w:val="left"/>
    </w:pPr>
    <w:rPr>
      <w:rFonts w:ascii="Calibri" w:eastAsia="Calibri" w:hAnsi="Calibri" w:cs="Calibri"/>
      <w:b w:val="0"/>
      <w:bCs w:val="0"/>
      <w:i w:val="0"/>
      <w:iCs w:val="0"/>
      <w:sz w:val="30"/>
      <w:szCs w:val="30"/>
    </w:rPr>
  </w:style>
  <w:style w:type="paragraph" w:customStyle="1" w:styleId="divdiv088">
    <w:name w:val="div_div088"/>
    <w:basedOn w:val="Normal"/>
    <w:pPr>
      <w:spacing w:line="480" w:lineRule="auto"/>
      <w:jc w:val="left"/>
    </w:pPr>
    <w:rPr>
      <w:rFonts w:ascii="Calibri" w:eastAsia="Calibri" w:hAnsi="Calibri" w:cs="Calibri"/>
      <w:b w:val="0"/>
      <w:bCs w:val="0"/>
      <w:i w:val="0"/>
      <w:iCs w:val="0"/>
      <w:sz w:val="30"/>
      <w:szCs w:val="30"/>
    </w:rPr>
  </w:style>
  <w:style w:type="paragraph" w:customStyle="1" w:styleId="divdiv090">
    <w:name w:val="div_div090"/>
    <w:basedOn w:val="Normal"/>
    <w:pPr>
      <w:spacing w:line="480" w:lineRule="auto"/>
      <w:jc w:val="left"/>
    </w:pPr>
    <w:rPr>
      <w:rFonts w:ascii="Calibri" w:eastAsia="Calibri" w:hAnsi="Calibri" w:cs="Calibri"/>
      <w:b w:val="0"/>
      <w:bCs w:val="0"/>
      <w:i w:val="0"/>
      <w:iCs w:val="0"/>
      <w:sz w:val="30"/>
      <w:szCs w:val="30"/>
    </w:rPr>
  </w:style>
  <w:style w:type="character" w:customStyle="1" w:styleId="spantext055">
    <w:name w:val="span_text055"/>
    <w:basedOn w:val="DefaultParagraphFont"/>
  </w:style>
  <w:style w:type="paragraph" w:customStyle="1" w:styleId="divdiv091">
    <w:name w:val="div_div091"/>
    <w:basedOn w:val="Normal"/>
    <w:pPr>
      <w:spacing w:line="480" w:lineRule="auto"/>
      <w:jc w:val="left"/>
    </w:pPr>
    <w:rPr>
      <w:rFonts w:ascii="Calibri" w:eastAsia="Calibri" w:hAnsi="Calibri" w:cs="Calibri"/>
      <w:b w:val="0"/>
      <w:bCs w:val="0"/>
      <w:i w:val="0"/>
      <w:iCs w:val="0"/>
      <w:sz w:val="30"/>
      <w:szCs w:val="30"/>
    </w:rPr>
  </w:style>
  <w:style w:type="paragraph" w:customStyle="1" w:styleId="divdiv092">
    <w:name w:val="div_div092"/>
    <w:basedOn w:val="Normal"/>
    <w:pPr>
      <w:spacing w:line="480" w:lineRule="auto"/>
      <w:jc w:val="left"/>
    </w:pPr>
    <w:rPr>
      <w:rFonts w:ascii="Calibri" w:eastAsia="Calibri" w:hAnsi="Calibri" w:cs="Calibri"/>
      <w:b w:val="0"/>
      <w:bCs w:val="0"/>
      <w:i w:val="0"/>
      <w:iCs w:val="0"/>
      <w:sz w:val="30"/>
      <w:szCs w:val="30"/>
    </w:rPr>
  </w:style>
  <w:style w:type="character" w:customStyle="1" w:styleId="spantext056">
    <w:name w:val="span_text056"/>
    <w:basedOn w:val="DefaultParagraphFont"/>
  </w:style>
  <w:style w:type="paragraph" w:customStyle="1" w:styleId="divdiv093">
    <w:name w:val="div_div093"/>
    <w:basedOn w:val="Normal"/>
    <w:pPr>
      <w:spacing w:line="480" w:lineRule="auto"/>
      <w:jc w:val="left"/>
    </w:pPr>
    <w:rPr>
      <w:rFonts w:ascii="Calibri" w:eastAsia="Calibri" w:hAnsi="Calibri" w:cs="Calibri"/>
      <w:b w:val="0"/>
      <w:bCs w:val="0"/>
      <w:i w:val="0"/>
      <w:iCs w:val="0"/>
      <w:sz w:val="30"/>
      <w:szCs w:val="30"/>
    </w:rPr>
  </w:style>
  <w:style w:type="character" w:customStyle="1" w:styleId="spantext057">
    <w:name w:val="span_text057"/>
    <w:basedOn w:val="DefaultParagraphFont"/>
  </w:style>
  <w:style w:type="paragraph" w:customStyle="1" w:styleId="ullist014liitem014">
    <w:name w:val="ul_list014 &gt; li_item014"/>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58">
    <w:name w:val="span_text058"/>
    <w:basedOn w:val="DefaultParagraphFont"/>
    <w:rPr>
      <w:rFonts w:ascii="Calibri" w:eastAsia="Calibri" w:hAnsi="Calibri" w:cs="Calibri"/>
    </w:rPr>
  </w:style>
  <w:style w:type="paragraph" w:customStyle="1" w:styleId="divdiv094">
    <w:name w:val="div_div094"/>
    <w:basedOn w:val="Normal"/>
    <w:pPr>
      <w:spacing w:line="480" w:lineRule="auto"/>
      <w:jc w:val="left"/>
    </w:pPr>
    <w:rPr>
      <w:rFonts w:ascii="Calibri" w:eastAsia="Calibri" w:hAnsi="Calibri" w:cs="Calibri"/>
      <w:b w:val="0"/>
      <w:bCs w:val="0"/>
      <w:i w:val="0"/>
      <w:iCs w:val="0"/>
      <w:sz w:val="30"/>
      <w:szCs w:val="30"/>
    </w:rPr>
  </w:style>
  <w:style w:type="paragraph" w:customStyle="1" w:styleId="divdiv095">
    <w:name w:val="div_div095"/>
    <w:basedOn w:val="Normal"/>
    <w:pPr>
      <w:spacing w:line="480" w:lineRule="auto"/>
      <w:jc w:val="left"/>
    </w:pPr>
    <w:rPr>
      <w:rFonts w:ascii="Calibri" w:eastAsia="Calibri" w:hAnsi="Calibri" w:cs="Calibri"/>
      <w:b w:val="0"/>
      <w:bCs w:val="0"/>
      <w:i w:val="0"/>
      <w:iCs w:val="0"/>
      <w:sz w:val="30"/>
      <w:szCs w:val="30"/>
    </w:rPr>
  </w:style>
  <w:style w:type="character" w:customStyle="1" w:styleId="spantext059">
    <w:name w:val="span_text059"/>
    <w:basedOn w:val="DefaultParagraphFont"/>
  </w:style>
  <w:style w:type="paragraph" w:customStyle="1" w:styleId="divdiv096">
    <w:name w:val="div_div096"/>
    <w:basedOn w:val="Normal"/>
    <w:pPr>
      <w:spacing w:line="438" w:lineRule="atLeast"/>
      <w:jc w:val="left"/>
    </w:pPr>
    <w:rPr>
      <w:rFonts w:ascii="Calibri" w:eastAsia="Calibri" w:hAnsi="Calibri" w:cs="Calibri"/>
      <w:b/>
      <w:bCs/>
      <w:i w:val="0"/>
      <w:iCs w:val="0"/>
      <w:sz w:val="30"/>
      <w:szCs w:val="30"/>
    </w:rPr>
  </w:style>
  <w:style w:type="paragraph" w:customStyle="1" w:styleId="divdiv097">
    <w:name w:val="div_div097"/>
    <w:basedOn w:val="Normal"/>
    <w:pPr>
      <w:spacing w:line="438" w:lineRule="atLeast"/>
      <w:jc w:val="left"/>
    </w:pPr>
    <w:rPr>
      <w:rFonts w:ascii="Calibri" w:eastAsia="Calibri" w:hAnsi="Calibri" w:cs="Calibri"/>
      <w:b/>
      <w:bCs/>
      <w:i w:val="0"/>
      <w:iCs w:val="0"/>
      <w:sz w:val="30"/>
      <w:szCs w:val="30"/>
    </w:rPr>
  </w:style>
  <w:style w:type="character" w:customStyle="1" w:styleId="spantext060">
    <w:name w:val="span_text060"/>
    <w:basedOn w:val="DefaultParagraphFont"/>
    <w:rPr>
      <w:rFonts w:ascii="Arial" w:eastAsia="Arial" w:hAnsi="Arial" w:cs="Arial"/>
      <w:color w:val="000000"/>
      <w:sz w:val="36"/>
      <w:szCs w:val="36"/>
      <w:shd w:val="clear" w:color="auto" w:fill="FFFFFF"/>
    </w:rPr>
  </w:style>
  <w:style w:type="paragraph" w:customStyle="1" w:styleId="divdiv098">
    <w:name w:val="div_div098"/>
    <w:basedOn w:val="Normal"/>
    <w:pPr>
      <w:spacing w:line="480" w:lineRule="auto"/>
      <w:jc w:val="left"/>
    </w:pPr>
    <w:rPr>
      <w:rFonts w:ascii="Calibri" w:eastAsia="Calibri" w:hAnsi="Calibri" w:cs="Calibri"/>
      <w:b w:val="0"/>
      <w:bCs w:val="0"/>
      <w:i w:val="0"/>
      <w:iCs w:val="0"/>
      <w:sz w:val="30"/>
      <w:szCs w:val="30"/>
    </w:rPr>
  </w:style>
  <w:style w:type="character" w:customStyle="1" w:styleId="spantext061">
    <w:name w:val="span_text061"/>
    <w:basedOn w:val="DefaultParagraphFont"/>
  </w:style>
  <w:style w:type="paragraph" w:customStyle="1" w:styleId="divdiv099">
    <w:name w:val="div_div099"/>
    <w:basedOn w:val="Normal"/>
    <w:pPr>
      <w:spacing w:line="480" w:lineRule="auto"/>
      <w:jc w:val="left"/>
    </w:pPr>
    <w:rPr>
      <w:rFonts w:ascii="Calibri" w:eastAsia="Calibri" w:hAnsi="Calibri" w:cs="Calibri"/>
      <w:b w:val="0"/>
      <w:bCs w:val="0"/>
      <w:i w:val="0"/>
      <w:iCs w:val="0"/>
      <w:sz w:val="30"/>
      <w:szCs w:val="30"/>
    </w:rPr>
  </w:style>
  <w:style w:type="paragraph" w:customStyle="1" w:styleId="divdiv100">
    <w:name w:val="div_div100"/>
    <w:basedOn w:val="Normal"/>
    <w:pPr>
      <w:spacing w:line="480" w:lineRule="auto"/>
      <w:jc w:val="left"/>
    </w:pPr>
    <w:rPr>
      <w:rFonts w:ascii="Calibri" w:eastAsia="Calibri" w:hAnsi="Calibri" w:cs="Calibri"/>
      <w:b w:val="0"/>
      <w:bCs w:val="0"/>
      <w:i w:val="0"/>
      <w:iCs w:val="0"/>
      <w:sz w:val="30"/>
      <w:szCs w:val="30"/>
    </w:rPr>
  </w:style>
  <w:style w:type="character" w:customStyle="1" w:styleId="spantext062">
    <w:name w:val="span_text062"/>
    <w:basedOn w:val="DefaultParagraphFont"/>
    <w:rPr>
      <w:rFonts w:ascii="Arial" w:eastAsia="Arial" w:hAnsi="Arial" w:cs="Arial"/>
      <w:color w:val="000000"/>
      <w:sz w:val="36"/>
      <w:szCs w:val="36"/>
      <w:shd w:val="clear" w:color="auto" w:fill="FFFFFF"/>
    </w:rPr>
  </w:style>
  <w:style w:type="character" w:customStyle="1" w:styleId="spantext063">
    <w:name w:val="span_text063"/>
    <w:basedOn w:val="DefaultParagraphFont"/>
    <w:rPr>
      <w:sz w:val="36"/>
      <w:szCs w:val="36"/>
    </w:rPr>
  </w:style>
  <w:style w:type="paragraph" w:customStyle="1" w:styleId="divdiv101">
    <w:name w:val="div_div101"/>
    <w:basedOn w:val="Normal"/>
    <w:pPr>
      <w:spacing w:line="480" w:lineRule="auto"/>
      <w:jc w:val="left"/>
    </w:pPr>
    <w:rPr>
      <w:rFonts w:ascii="Calibri" w:eastAsia="Calibri" w:hAnsi="Calibri" w:cs="Calibri"/>
      <w:b w:val="0"/>
      <w:bCs w:val="0"/>
      <w:i w:val="0"/>
      <w:iCs w:val="0"/>
      <w:sz w:val="30"/>
      <w:szCs w:val="30"/>
    </w:rPr>
  </w:style>
  <w:style w:type="character" w:customStyle="1" w:styleId="spantext064">
    <w:name w:val="span_text064"/>
    <w:basedOn w:val="DefaultParagraphFont"/>
  </w:style>
  <w:style w:type="paragraph" w:customStyle="1" w:styleId="divdiv102">
    <w:name w:val="div_div102"/>
    <w:basedOn w:val="Normal"/>
    <w:pPr>
      <w:spacing w:line="480" w:lineRule="auto"/>
      <w:jc w:val="left"/>
    </w:pPr>
    <w:rPr>
      <w:rFonts w:ascii="Calibri" w:eastAsia="Calibri" w:hAnsi="Calibri" w:cs="Calibri"/>
      <w:b w:val="0"/>
      <w:bCs w:val="0"/>
      <w:i w:val="0"/>
      <w:iCs w:val="0"/>
      <w:sz w:val="30"/>
      <w:szCs w:val="30"/>
    </w:rPr>
  </w:style>
  <w:style w:type="paragraph" w:customStyle="1" w:styleId="divdiv103">
    <w:name w:val="div_div103"/>
    <w:basedOn w:val="Normal"/>
    <w:pPr>
      <w:spacing w:line="480" w:lineRule="auto"/>
      <w:jc w:val="left"/>
    </w:pPr>
    <w:rPr>
      <w:rFonts w:ascii="Calibri" w:eastAsia="Calibri" w:hAnsi="Calibri" w:cs="Calibri"/>
      <w:b w:val="0"/>
      <w:bCs w:val="0"/>
      <w:i w:val="0"/>
      <w:iCs w:val="0"/>
      <w:sz w:val="30"/>
      <w:szCs w:val="30"/>
    </w:rPr>
  </w:style>
  <w:style w:type="paragraph" w:customStyle="1" w:styleId="divdiv104">
    <w:name w:val="div_div104"/>
    <w:basedOn w:val="Normal"/>
    <w:pPr>
      <w:spacing w:line="480" w:lineRule="auto"/>
      <w:jc w:val="left"/>
    </w:pPr>
    <w:rPr>
      <w:rFonts w:ascii="Calibri" w:eastAsia="Calibri" w:hAnsi="Calibri" w:cs="Calibri"/>
      <w:b w:val="0"/>
      <w:bCs w:val="0"/>
      <w:i w:val="0"/>
      <w:iCs w:val="0"/>
      <w:sz w:val="30"/>
      <w:szCs w:val="30"/>
    </w:rPr>
  </w:style>
  <w:style w:type="character" w:customStyle="1" w:styleId="spantext066">
    <w:name w:val="span_text066"/>
    <w:basedOn w:val="DefaultParagraphFont"/>
  </w:style>
  <w:style w:type="paragraph" w:customStyle="1" w:styleId="divdiv105">
    <w:name w:val="div_div105"/>
    <w:basedOn w:val="Normal"/>
    <w:pPr>
      <w:spacing w:line="480" w:lineRule="auto"/>
      <w:jc w:val="left"/>
    </w:pPr>
    <w:rPr>
      <w:rFonts w:ascii="Calibri" w:eastAsia="Calibri" w:hAnsi="Calibri" w:cs="Calibri"/>
      <w:b w:val="0"/>
      <w:bCs w:val="0"/>
      <w:i w:val="0"/>
      <w:iCs w:val="0"/>
      <w:sz w:val="30"/>
      <w:szCs w:val="30"/>
    </w:rPr>
  </w:style>
  <w:style w:type="paragraph" w:customStyle="1" w:styleId="divdiv106">
    <w:name w:val="div_div106"/>
    <w:basedOn w:val="Normal"/>
    <w:pPr>
      <w:spacing w:line="480" w:lineRule="auto"/>
      <w:jc w:val="left"/>
    </w:pPr>
    <w:rPr>
      <w:rFonts w:ascii="Calibri" w:eastAsia="Calibri" w:hAnsi="Calibri" w:cs="Calibri"/>
      <w:b w:val="0"/>
      <w:bCs w:val="0"/>
      <w:i w:val="0"/>
      <w:iCs w:val="0"/>
      <w:sz w:val="30"/>
      <w:szCs w:val="30"/>
    </w:rPr>
  </w:style>
  <w:style w:type="character" w:customStyle="1" w:styleId="spantext067">
    <w:name w:val="span_text067"/>
    <w:basedOn w:val="DefaultParagraphFont"/>
    <w:rPr>
      <w:rFonts w:ascii="Arial" w:eastAsia="Arial" w:hAnsi="Arial" w:cs="Arial"/>
      <w:color w:val="000000"/>
      <w:sz w:val="36"/>
      <w:szCs w:val="36"/>
      <w:shd w:val="clear" w:color="auto" w:fill="FFFFFF"/>
    </w:rPr>
  </w:style>
  <w:style w:type="paragraph" w:customStyle="1" w:styleId="divdiv107">
    <w:name w:val="div_div107"/>
    <w:basedOn w:val="Normal"/>
    <w:pPr>
      <w:spacing w:line="480" w:lineRule="auto"/>
      <w:jc w:val="left"/>
    </w:pPr>
    <w:rPr>
      <w:rFonts w:ascii="Calibri" w:eastAsia="Calibri" w:hAnsi="Calibri" w:cs="Calibri"/>
      <w:b w:val="0"/>
      <w:bCs w:val="0"/>
      <w:i w:val="0"/>
      <w:iCs w:val="0"/>
      <w:sz w:val="30"/>
      <w:szCs w:val="30"/>
    </w:rPr>
  </w:style>
  <w:style w:type="character" w:customStyle="1" w:styleId="spantext068">
    <w:name w:val="span_text068"/>
    <w:basedOn w:val="DefaultParagraphFont"/>
  </w:style>
  <w:style w:type="paragraph" w:customStyle="1" w:styleId="divdiv108">
    <w:name w:val="div_div108"/>
    <w:basedOn w:val="Normal"/>
    <w:pPr>
      <w:spacing w:line="480" w:lineRule="auto"/>
      <w:jc w:val="left"/>
    </w:pPr>
    <w:rPr>
      <w:rFonts w:ascii="Calibri" w:eastAsia="Calibri" w:hAnsi="Calibri" w:cs="Calibri"/>
      <w:b w:val="0"/>
      <w:bCs w:val="0"/>
      <w:i w:val="0"/>
      <w:iCs w:val="0"/>
      <w:sz w:val="30"/>
      <w:szCs w:val="30"/>
    </w:rPr>
  </w:style>
  <w:style w:type="paragraph" w:customStyle="1" w:styleId="divdiv109">
    <w:name w:val="div_div109"/>
    <w:basedOn w:val="Normal"/>
    <w:pPr>
      <w:spacing w:line="480" w:lineRule="auto"/>
      <w:jc w:val="left"/>
    </w:pPr>
    <w:rPr>
      <w:rFonts w:ascii="Calibri" w:eastAsia="Calibri" w:hAnsi="Calibri" w:cs="Calibri"/>
      <w:b w:val="0"/>
      <w:bCs w:val="0"/>
      <w:i w:val="0"/>
      <w:iCs w:val="0"/>
      <w:sz w:val="30"/>
      <w:szCs w:val="30"/>
    </w:rPr>
  </w:style>
  <w:style w:type="paragraph" w:customStyle="1" w:styleId="divdiv110">
    <w:name w:val="div_div110"/>
    <w:basedOn w:val="Normal"/>
    <w:pPr>
      <w:spacing w:line="480" w:lineRule="auto"/>
      <w:jc w:val="left"/>
    </w:pPr>
    <w:rPr>
      <w:rFonts w:ascii="Calibri" w:eastAsia="Calibri" w:hAnsi="Calibri" w:cs="Calibri"/>
      <w:b w:val="0"/>
      <w:bCs w:val="0"/>
      <w:i w:val="0"/>
      <w:iCs w:val="0"/>
      <w:sz w:val="30"/>
      <w:szCs w:val="30"/>
    </w:rPr>
  </w:style>
  <w:style w:type="character" w:customStyle="1" w:styleId="spantext069">
    <w:name w:val="span_text069"/>
    <w:basedOn w:val="DefaultParagraphFont"/>
  </w:style>
  <w:style w:type="paragraph" w:customStyle="1" w:styleId="divdiv111">
    <w:name w:val="div_div111"/>
    <w:basedOn w:val="Normal"/>
    <w:pPr>
      <w:spacing w:line="480" w:lineRule="auto"/>
      <w:jc w:val="left"/>
    </w:pPr>
    <w:rPr>
      <w:rFonts w:ascii="Calibri" w:eastAsia="Calibri" w:hAnsi="Calibri" w:cs="Calibri"/>
      <w:b w:val="0"/>
      <w:bCs w:val="0"/>
      <w:i w:val="0"/>
      <w:iCs w:val="0"/>
      <w:sz w:val="30"/>
      <w:szCs w:val="30"/>
    </w:rPr>
  </w:style>
  <w:style w:type="character" w:customStyle="1" w:styleId="spantext070">
    <w:name w:val="span_text070"/>
    <w:basedOn w:val="DefaultParagraphFont"/>
  </w:style>
  <w:style w:type="paragraph" w:customStyle="1" w:styleId="ullist015liitem015">
    <w:name w:val="ul_list015 &gt; li_item015"/>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71">
    <w:name w:val="span_text071"/>
    <w:basedOn w:val="DefaultParagraphFont"/>
    <w:rPr>
      <w:rFonts w:ascii="Calibri" w:eastAsia="Calibri" w:hAnsi="Calibri" w:cs="Calibri"/>
    </w:rPr>
  </w:style>
  <w:style w:type="paragraph" w:customStyle="1" w:styleId="divdiv112">
    <w:name w:val="div_div112"/>
    <w:basedOn w:val="Normal"/>
    <w:pPr>
      <w:spacing w:line="480" w:lineRule="auto"/>
      <w:jc w:val="left"/>
    </w:pPr>
    <w:rPr>
      <w:rFonts w:ascii="Calibri" w:eastAsia="Calibri" w:hAnsi="Calibri" w:cs="Calibri"/>
      <w:b w:val="0"/>
      <w:bCs w:val="0"/>
      <w:i w:val="0"/>
      <w:iCs w:val="0"/>
      <w:sz w:val="30"/>
      <w:szCs w:val="30"/>
    </w:rPr>
  </w:style>
  <w:style w:type="character" w:customStyle="1" w:styleId="spantext072">
    <w:name w:val="span_text072"/>
    <w:basedOn w:val="DefaultParagraphFont"/>
  </w:style>
  <w:style w:type="paragraph" w:customStyle="1" w:styleId="divdiv113">
    <w:name w:val="div_div113"/>
    <w:basedOn w:val="Normal"/>
    <w:pPr>
      <w:spacing w:line="480" w:lineRule="auto"/>
      <w:jc w:val="left"/>
    </w:pPr>
    <w:rPr>
      <w:rFonts w:ascii="Calibri" w:eastAsia="Calibri" w:hAnsi="Calibri" w:cs="Calibri"/>
      <w:b w:val="0"/>
      <w:bCs w:val="0"/>
      <w:i w:val="0"/>
      <w:iCs w:val="0"/>
      <w:sz w:val="30"/>
      <w:szCs w:val="30"/>
    </w:rPr>
  </w:style>
  <w:style w:type="paragraph" w:customStyle="1" w:styleId="divdiv114">
    <w:name w:val="div_div114"/>
    <w:basedOn w:val="Normal"/>
    <w:pPr>
      <w:spacing w:line="480" w:lineRule="auto"/>
      <w:jc w:val="left"/>
    </w:pPr>
    <w:rPr>
      <w:rFonts w:ascii="Calibri" w:eastAsia="Calibri" w:hAnsi="Calibri" w:cs="Calibri"/>
      <w:b w:val="0"/>
      <w:bCs w:val="0"/>
      <w:i w:val="0"/>
      <w:iCs w:val="0"/>
      <w:sz w:val="30"/>
      <w:szCs w:val="30"/>
    </w:rPr>
  </w:style>
  <w:style w:type="character" w:customStyle="1" w:styleId="spantext073">
    <w:name w:val="span_text073"/>
    <w:basedOn w:val="DefaultParagraphFont"/>
  </w:style>
  <w:style w:type="paragraph" w:customStyle="1" w:styleId="divdiv115">
    <w:name w:val="div_div115"/>
    <w:basedOn w:val="Normal"/>
    <w:pPr>
      <w:spacing w:line="480" w:lineRule="auto"/>
      <w:ind w:firstLine="720"/>
      <w:jc w:val="left"/>
    </w:pPr>
    <w:rPr>
      <w:rFonts w:ascii="Calibri" w:eastAsia="Calibri" w:hAnsi="Calibri" w:cs="Calibri"/>
      <w:b w:val="0"/>
      <w:bCs w:val="0"/>
      <w:i w:val="0"/>
      <w:iCs w:val="0"/>
      <w:sz w:val="36"/>
      <w:szCs w:val="36"/>
    </w:rPr>
  </w:style>
  <w:style w:type="paragraph" w:customStyle="1" w:styleId="divdiv116">
    <w:name w:val="div_div116"/>
    <w:basedOn w:val="Normal"/>
    <w:pPr>
      <w:spacing w:line="480" w:lineRule="auto"/>
      <w:jc w:val="left"/>
    </w:pPr>
    <w:rPr>
      <w:rFonts w:ascii="Calibri" w:eastAsia="Calibri" w:hAnsi="Calibri" w:cs="Calibri"/>
      <w:b w:val="0"/>
      <w:bCs w:val="0"/>
      <w:i w:val="0"/>
      <w:iCs w:val="0"/>
      <w:sz w:val="30"/>
      <w:szCs w:val="30"/>
    </w:rPr>
  </w:style>
  <w:style w:type="paragraph" w:customStyle="1" w:styleId="divdiv117">
    <w:name w:val="div_div117"/>
    <w:basedOn w:val="Normal"/>
    <w:pPr>
      <w:spacing w:line="480" w:lineRule="auto"/>
      <w:jc w:val="left"/>
    </w:pPr>
    <w:rPr>
      <w:rFonts w:ascii="Calibri" w:eastAsia="Calibri" w:hAnsi="Calibri" w:cs="Calibri"/>
      <w:b w:val="0"/>
      <w:bCs w:val="0"/>
      <w:i w:val="0"/>
      <w:iCs w:val="0"/>
      <w:sz w:val="30"/>
      <w:szCs w:val="30"/>
    </w:rPr>
  </w:style>
  <w:style w:type="paragraph" w:customStyle="1" w:styleId="divdiv118">
    <w:name w:val="div_div118"/>
    <w:basedOn w:val="Normal"/>
    <w:pPr>
      <w:spacing w:line="480" w:lineRule="auto"/>
      <w:jc w:val="left"/>
    </w:pPr>
    <w:rPr>
      <w:rFonts w:ascii="Calibri" w:eastAsia="Calibri" w:hAnsi="Calibri" w:cs="Calibri"/>
      <w:b w:val="0"/>
      <w:bCs w:val="0"/>
      <w:i w:val="0"/>
      <w:iCs w:val="0"/>
      <w:sz w:val="30"/>
      <w:szCs w:val="30"/>
    </w:rPr>
  </w:style>
  <w:style w:type="character" w:customStyle="1" w:styleId="spantext074">
    <w:name w:val="span_text074"/>
    <w:basedOn w:val="DefaultParagraphFont"/>
  </w:style>
  <w:style w:type="paragraph" w:customStyle="1" w:styleId="divdiv119">
    <w:name w:val="div_div119"/>
    <w:basedOn w:val="Normal"/>
    <w:pPr>
      <w:spacing w:line="480" w:lineRule="auto"/>
      <w:jc w:val="left"/>
    </w:pPr>
    <w:rPr>
      <w:rFonts w:ascii="Calibri" w:eastAsia="Calibri" w:hAnsi="Calibri" w:cs="Calibri"/>
      <w:b w:val="0"/>
      <w:bCs w:val="0"/>
      <w:i w:val="0"/>
      <w:iCs w:val="0"/>
      <w:sz w:val="30"/>
      <w:szCs w:val="30"/>
    </w:rPr>
  </w:style>
  <w:style w:type="character" w:customStyle="1" w:styleId="spantext075">
    <w:name w:val="span_text075"/>
    <w:basedOn w:val="DefaultParagraphFont"/>
  </w:style>
  <w:style w:type="paragraph" w:customStyle="1" w:styleId="divdiv120">
    <w:name w:val="div_div120"/>
    <w:basedOn w:val="Normal"/>
    <w:pPr>
      <w:spacing w:line="480" w:lineRule="auto"/>
      <w:jc w:val="center"/>
    </w:pPr>
    <w:rPr>
      <w:rFonts w:ascii="Calibri" w:eastAsia="Calibri" w:hAnsi="Calibri" w:cs="Calibri"/>
      <w:b/>
      <w:bCs/>
      <w:i w:val="0"/>
      <w:iCs w:val="0"/>
      <w:sz w:val="40"/>
      <w:szCs w:val="40"/>
    </w:rPr>
  </w:style>
  <w:style w:type="paragraph" w:customStyle="1" w:styleId="ullist016liitem016">
    <w:name w:val="ul_list016 &gt; li_item016"/>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76">
    <w:name w:val="span_text076"/>
    <w:basedOn w:val="DefaultParagraphFont"/>
    <w:rPr>
      <w:rFonts w:ascii="Calibri" w:eastAsia="Calibri" w:hAnsi="Calibri" w:cs="Calibri"/>
    </w:rPr>
  </w:style>
  <w:style w:type="paragraph" w:customStyle="1" w:styleId="divdiv121">
    <w:name w:val="div_div121"/>
    <w:basedOn w:val="Normal"/>
    <w:pPr>
      <w:spacing w:line="480" w:lineRule="auto"/>
      <w:jc w:val="left"/>
    </w:pPr>
    <w:rPr>
      <w:rFonts w:ascii="Calibri" w:eastAsia="Calibri" w:hAnsi="Calibri" w:cs="Calibri"/>
      <w:b w:val="0"/>
      <w:bCs w:val="0"/>
      <w:i w:val="0"/>
      <w:iCs w:val="0"/>
      <w:sz w:val="30"/>
      <w:szCs w:val="30"/>
    </w:rPr>
  </w:style>
  <w:style w:type="paragraph" w:customStyle="1" w:styleId="divdiv123">
    <w:name w:val="div_div123"/>
    <w:basedOn w:val="Normal"/>
    <w:pPr>
      <w:spacing w:line="480" w:lineRule="auto"/>
      <w:jc w:val="left"/>
    </w:pPr>
    <w:rPr>
      <w:rFonts w:ascii="Calibri" w:eastAsia="Calibri" w:hAnsi="Calibri" w:cs="Calibri"/>
      <w:b w:val="0"/>
      <w:bCs w:val="0"/>
      <w:i w:val="0"/>
      <w:iCs w:val="0"/>
      <w:sz w:val="30"/>
      <w:szCs w:val="30"/>
    </w:rPr>
  </w:style>
  <w:style w:type="paragraph" w:customStyle="1" w:styleId="divdiv124">
    <w:name w:val="div_div124"/>
    <w:basedOn w:val="Normal"/>
    <w:pPr>
      <w:spacing w:line="480" w:lineRule="auto"/>
      <w:jc w:val="left"/>
    </w:pPr>
    <w:rPr>
      <w:rFonts w:ascii="Calibri" w:eastAsia="Calibri" w:hAnsi="Calibri" w:cs="Calibri"/>
      <w:b w:val="0"/>
      <w:bCs w:val="0"/>
      <w:i w:val="0"/>
      <w:iCs w:val="0"/>
      <w:sz w:val="30"/>
      <w:szCs w:val="30"/>
    </w:rPr>
  </w:style>
  <w:style w:type="character" w:customStyle="1" w:styleId="spantext077">
    <w:name w:val="span_text077"/>
    <w:basedOn w:val="DefaultParagraphFont"/>
  </w:style>
  <w:style w:type="paragraph" w:customStyle="1" w:styleId="ullist017liitem017">
    <w:name w:val="ul_list017 &gt; li_item017"/>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78">
    <w:name w:val="span_text078"/>
    <w:basedOn w:val="DefaultParagraphFont"/>
    <w:rPr>
      <w:rFonts w:ascii="Calibri" w:eastAsia="Calibri" w:hAnsi="Calibri" w:cs="Calibri"/>
    </w:rPr>
  </w:style>
  <w:style w:type="paragraph" w:customStyle="1" w:styleId="divdiv125">
    <w:name w:val="div_div125"/>
    <w:basedOn w:val="Normal"/>
    <w:pPr>
      <w:spacing w:line="480" w:lineRule="auto"/>
      <w:jc w:val="left"/>
    </w:pPr>
    <w:rPr>
      <w:rFonts w:ascii="Calibri" w:eastAsia="Calibri" w:hAnsi="Calibri" w:cs="Calibri"/>
      <w:b w:val="0"/>
      <w:bCs w:val="0"/>
      <w:i w:val="0"/>
      <w:iCs w:val="0"/>
      <w:sz w:val="30"/>
      <w:szCs w:val="30"/>
    </w:rPr>
  </w:style>
  <w:style w:type="paragraph" w:customStyle="1" w:styleId="divdiv126">
    <w:name w:val="div_div126"/>
    <w:basedOn w:val="Normal"/>
    <w:pPr>
      <w:spacing w:line="480" w:lineRule="auto"/>
      <w:jc w:val="left"/>
    </w:pPr>
    <w:rPr>
      <w:rFonts w:ascii="Calibri" w:eastAsia="Calibri" w:hAnsi="Calibri" w:cs="Calibri"/>
      <w:b w:val="0"/>
      <w:bCs w:val="0"/>
      <w:i w:val="0"/>
      <w:iCs w:val="0"/>
      <w:sz w:val="30"/>
      <w:szCs w:val="30"/>
    </w:rPr>
  </w:style>
  <w:style w:type="paragraph" w:customStyle="1" w:styleId="divdiv127">
    <w:name w:val="div_div127"/>
    <w:basedOn w:val="Normal"/>
    <w:pPr>
      <w:spacing w:line="480" w:lineRule="auto"/>
      <w:jc w:val="left"/>
    </w:pPr>
    <w:rPr>
      <w:rFonts w:ascii="Calibri" w:eastAsia="Calibri" w:hAnsi="Calibri" w:cs="Calibri"/>
      <w:b w:val="0"/>
      <w:bCs w:val="0"/>
      <w:i w:val="0"/>
      <w:iCs w:val="0"/>
      <w:sz w:val="30"/>
      <w:szCs w:val="30"/>
    </w:rPr>
  </w:style>
  <w:style w:type="character" w:customStyle="1" w:styleId="spantext079">
    <w:name w:val="span_text079"/>
    <w:basedOn w:val="DefaultParagraphFont"/>
  </w:style>
  <w:style w:type="paragraph" w:customStyle="1" w:styleId="ullist018liitem018">
    <w:name w:val="ul_list018 &gt; li_item018"/>
    <w:basedOn w:val="Normal"/>
    <w:pPr>
      <w:pBdr>
        <w:left w:val="none" w:sz="0" w:space="4" w:color="auto"/>
      </w:pBdr>
      <w:spacing w:line="480" w:lineRule="auto"/>
      <w:ind w:firstLine="0"/>
      <w:jc w:val="left"/>
    </w:pPr>
    <w:rPr>
      <w:rFonts w:ascii="Symbol" w:eastAsia="Symbol" w:hAnsi="Symbol" w:cs="Symbol"/>
      <w:b w:val="0"/>
      <w:bCs w:val="0"/>
      <w:i w:val="0"/>
      <w:iCs w:val="0"/>
      <w:sz w:val="36"/>
      <w:szCs w:val="36"/>
    </w:rPr>
  </w:style>
  <w:style w:type="character" w:customStyle="1" w:styleId="spantext080">
    <w:name w:val="span_text080"/>
    <w:basedOn w:val="DefaultParagraphFont"/>
    <w:rPr>
      <w:rFonts w:ascii="Calibri" w:eastAsia="Calibri" w:hAnsi="Calibri" w:cs="Calibri"/>
    </w:rPr>
  </w:style>
  <w:style w:type="paragraph" w:customStyle="1" w:styleId="divdiv129">
    <w:name w:val="div_div129"/>
    <w:basedOn w:val="Normal"/>
    <w:pPr>
      <w:spacing w:line="480" w:lineRule="auto"/>
      <w:jc w:val="left"/>
    </w:pPr>
    <w:rPr>
      <w:rFonts w:ascii="Calibri" w:eastAsia="Calibri" w:hAnsi="Calibri" w:cs="Calibri"/>
      <w:b w:val="0"/>
      <w:bCs w:val="0"/>
      <w:i w:val="0"/>
      <w:iCs w:val="0"/>
      <w:sz w:val="30"/>
      <w:szCs w:val="30"/>
    </w:rPr>
  </w:style>
  <w:style w:type="paragraph" w:customStyle="1" w:styleId="divdiv130">
    <w:name w:val="div_div130"/>
    <w:basedOn w:val="Normal"/>
    <w:pPr>
      <w:spacing w:line="480" w:lineRule="auto"/>
      <w:jc w:val="left"/>
    </w:pPr>
    <w:rPr>
      <w:rFonts w:ascii="Calibri" w:eastAsia="Calibri" w:hAnsi="Calibri" w:cs="Calibri"/>
      <w:b w:val="0"/>
      <w:bCs w:val="0"/>
      <w:i w:val="0"/>
      <w:iCs w:val="0"/>
      <w:sz w:val="30"/>
      <w:szCs w:val="30"/>
    </w:rPr>
  </w:style>
  <w:style w:type="paragraph" w:customStyle="1" w:styleId="divdiv131">
    <w:name w:val="div_div131"/>
    <w:basedOn w:val="Normal"/>
    <w:pPr>
      <w:spacing w:line="480" w:lineRule="auto"/>
      <w:jc w:val="center"/>
    </w:pPr>
    <w:rPr>
      <w:rFonts w:ascii="Calibri" w:eastAsia="Calibri" w:hAnsi="Calibri" w:cs="Calibri"/>
      <w:b w:val="0"/>
      <w:bCs w:val="0"/>
      <w:i w:val="0"/>
      <w:iCs w:val="0"/>
      <w:sz w:val="40"/>
      <w:szCs w:val="40"/>
    </w:rPr>
  </w:style>
  <w:style w:type="character" w:customStyle="1" w:styleId="spantext081">
    <w:name w:val="span_text081"/>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